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32190518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caps/>
          <w:color w:val="76923C"/>
          <w:sz w:val="22"/>
          <w:szCs w:val="22"/>
        </w:rPr>
      </w:sdtEndPr>
      <w:sdtContent>
        <w:p w:rsidR="005D1E5D" w:rsidRDefault="008B1C8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313A1">
            <w:rPr>
              <w:rFonts w:asciiTheme="minorHAnsi" w:eastAsiaTheme="majorEastAsia" w:hAnsiTheme="minorHAnsi" w:cstheme="majorBidi"/>
              <w:noProof/>
              <w:lang w:eastAsia="zh-TW"/>
            </w:rPr>
            <w:pict>
              <v:rect id="_x0000_s1029" style="position:absolute;margin-left:24.75pt;margin-top:1.5pt;width:7.15pt;height:885.45pt;z-index:251664896;mso-position-horizontal-relative:left-margin-area;mso-position-vertical-relative:page" o:allowincell="f" fillcolor="#9bbb59 [3206]" strokecolor="#f2f2f2 [3041]" strokeweight="3pt">
                <v:shadow on="t" type="perspective" color="#4e6128 [1606]" opacity=".5" offset="1pt" offset2="-1pt"/>
                <w10:wrap anchorx="margin" anchory="page"/>
              </v:rect>
            </w:pict>
          </w:r>
          <w:r w:rsidRPr="00E313A1">
            <w:rPr>
              <w:rFonts w:asciiTheme="minorHAnsi" w:eastAsiaTheme="majorEastAsia" w:hAnsiTheme="minorHAnsi" w:cstheme="majorBidi"/>
              <w:noProof/>
              <w:lang w:eastAsia="zh-TW"/>
            </w:rPr>
            <w:pict>
              <v:rect id="_x0000_s1028" style="position:absolute;margin-left:46.5pt;margin-top:-18.3pt;width:9.35pt;height:826.6pt;z-index:251663872;mso-height-percent:1050;mso-position-horizontal-relative:right-margin-area;mso-position-vertical-relative:page;mso-height-percent:1050" o:allowincell="f" fillcolor="#9bbb59 [3206]" strokecolor="#f2f2f2 [3041]" strokeweight="3pt">
                <v:shadow on="t" type="perspective" color="#4e6128 [1606]" opacity=".5" offset="1pt" offset2="-1pt"/>
                <w10:wrap anchorx="page" anchory="page"/>
              </v:rect>
            </w:pict>
          </w:r>
          <w:r w:rsidR="00E313A1" w:rsidRPr="00E313A1">
            <w:rPr>
              <w:rFonts w:asciiTheme="minorHAnsi" w:eastAsiaTheme="majorEastAsia" w:hAnsiTheme="minorHAnsi" w:cstheme="majorBidi"/>
              <w:noProof/>
              <w:lang w:eastAsia="zh-TW"/>
            </w:rPr>
            <w:pict>
              <v:rect id="_x0000_s1027" style="position:absolute;margin-left:0;margin-top:0;width:641.75pt;height:64pt;z-index:25166284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9bbb59 [3206]" strokecolor="#f2f2f2 [3041]" strokeweight="3pt">
                <v:shadow on="t" type="perspective" color="#4e6128 [1606]" opacity=".5" offset="1pt" offset2="-1pt"/>
                <w10:wrap anchorx="page" anchory="margin"/>
              </v:rect>
            </w:pict>
          </w:r>
        </w:p>
        <w:tbl>
          <w:tblPr>
            <w:tblW w:w="5000" w:type="pct"/>
            <w:jc w:val="center"/>
            <w:tblCellMar>
              <w:left w:w="0" w:type="dxa"/>
              <w:right w:w="0" w:type="dxa"/>
            </w:tblCellMar>
            <w:tblLook w:val="04A0"/>
          </w:tblPr>
          <w:tblGrid>
            <w:gridCol w:w="9360"/>
          </w:tblGrid>
          <w:tr w:rsidR="005D1E5D" w:rsidRPr="00877FF3" w:rsidTr="00232419">
            <w:trPr>
              <w:trHeight w:val="2880"/>
              <w:jc w:val="center"/>
            </w:trPr>
            <w:tc>
              <w:tcPr>
                <w:tcW w:w="5000" w:type="pct"/>
                <w:shd w:val="clear" w:color="auto" w:fill="FFFFFF" w:themeFill="background1"/>
              </w:tcPr>
              <w:p w:rsidR="005D1E5D" w:rsidRPr="00877FF3" w:rsidRDefault="005D1E5D" w:rsidP="00CC2CFB">
                <w:pPr>
                  <w:pStyle w:val="NoSpacing"/>
                  <w:jc w:val="center"/>
                  <w:rPr>
                    <w:rFonts w:ascii="Cambria" w:hAnsi="Cambria"/>
                    <w:caps/>
                    <w:color w:val="76923C"/>
                  </w:rPr>
                </w:pPr>
              </w:p>
              <w:p w:rsidR="005D1E5D" w:rsidRPr="00877FF3" w:rsidRDefault="005D1E5D" w:rsidP="00CC2CFB">
                <w:pPr>
                  <w:pStyle w:val="NoSpacing"/>
                  <w:jc w:val="center"/>
                  <w:rPr>
                    <w:rFonts w:ascii="Cambria" w:hAnsi="Cambria"/>
                    <w:caps/>
                    <w:color w:val="76923C"/>
                  </w:rPr>
                </w:pPr>
              </w:p>
              <w:p w:rsidR="005D1E5D" w:rsidRPr="00877FF3" w:rsidRDefault="005D1E5D" w:rsidP="00CC2CFB">
                <w:pPr>
                  <w:pStyle w:val="NoSpacing"/>
                  <w:jc w:val="center"/>
                  <w:rPr>
                    <w:rFonts w:ascii="Cambria" w:hAnsi="Cambria"/>
                    <w:caps/>
                    <w:color w:val="76923C"/>
                  </w:rPr>
                </w:pPr>
              </w:p>
              <w:p w:rsidR="005D1E5D" w:rsidRPr="00877FF3" w:rsidRDefault="008B7E3B" w:rsidP="008B7E3B">
                <w:pPr>
                  <w:pStyle w:val="NoSpacing"/>
                  <w:tabs>
                    <w:tab w:val="left" w:pos="1515"/>
                    <w:tab w:val="center" w:pos="4680"/>
                  </w:tabs>
                  <w:rPr>
                    <w:rFonts w:ascii="Cambria" w:hAnsi="Cambria"/>
                    <w:caps/>
                    <w:color w:val="76923C"/>
                  </w:rPr>
                </w:pPr>
                <w:r>
                  <w:rPr>
                    <w:rFonts w:ascii="Cambria" w:hAnsi="Cambria"/>
                    <w:caps/>
                    <w:color w:val="76923C"/>
                  </w:rPr>
                  <w:tab/>
                </w:r>
                <w:r>
                  <w:rPr>
                    <w:rFonts w:ascii="Cambria" w:hAnsi="Cambria"/>
                    <w:caps/>
                    <w:color w:val="76923C"/>
                  </w:rPr>
                  <w:tab/>
                </w:r>
                <w:r w:rsidR="005D1E5D">
                  <w:rPr>
                    <w:rFonts w:ascii="Cambria" w:hAnsi="Cambria"/>
                    <w:caps/>
                    <w:noProof/>
                    <w:color w:val="76923C"/>
                    <w:lang w:val="en-IN" w:eastAsia="en-IN" w:bidi="hi-IN"/>
                  </w:rPr>
                  <w:drawing>
                    <wp:inline distT="0" distB="0" distL="0" distR="0">
                      <wp:extent cx="1000125" cy="1028700"/>
                      <wp:effectExtent l="19050" t="0" r="9525" b="0"/>
                      <wp:docPr id="67" name="Picture 48" descr="FMDSS 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8" descr="FMDSS 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125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D1E5D" w:rsidRPr="00877FF3" w:rsidTr="00CC2CFB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5D1E5D" w:rsidRPr="00911FA0" w:rsidRDefault="00CB0F49" w:rsidP="00CB0F49">
                <w:pPr>
                  <w:pStyle w:val="NoSpacing"/>
                  <w:rPr>
                    <w:rFonts w:ascii="Cambria" w:hAnsi="Cambria"/>
                    <w:color w:val="76923C"/>
                    <w:sz w:val="48"/>
                    <w:szCs w:val="48"/>
                  </w:rPr>
                </w:pPr>
                <w:r>
                  <w:rPr>
                    <w:rFonts w:ascii="Cambria" w:hAnsi="Cambria"/>
                    <w:b/>
                    <w:color w:val="76923C"/>
                    <w:sz w:val="48"/>
                    <w:szCs w:val="48"/>
                  </w:rPr>
                  <w:t xml:space="preserve">       Document :Online Ticket Booking </w:t>
                </w:r>
              </w:p>
            </w:tc>
          </w:tr>
          <w:tr w:rsidR="005D1E5D" w:rsidRPr="00877FF3" w:rsidTr="00CC2CF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:rsidR="005D1E5D" w:rsidRPr="00877FF3" w:rsidRDefault="005D1E5D" w:rsidP="00CB0F49">
                <w:pPr>
                  <w:pStyle w:val="NoSpacing"/>
                  <w:ind w:left="720"/>
                  <w:jc w:val="center"/>
                  <w:rPr>
                    <w:rFonts w:ascii="Cambria" w:hAnsi="Cambria"/>
                    <w:b/>
                    <w:color w:val="76923C"/>
                    <w:sz w:val="44"/>
                    <w:szCs w:val="44"/>
                  </w:rPr>
                </w:pPr>
                <w:r>
                  <w:rPr>
                    <w:rFonts w:ascii="Cambria" w:hAnsi="Cambria"/>
                    <w:b/>
                    <w:color w:val="76923C"/>
                    <w:sz w:val="44"/>
                    <w:szCs w:val="44"/>
                  </w:rPr>
                  <w:t>(</w:t>
                </w:r>
                <w:r w:rsidR="00CB0F49">
                  <w:rPr>
                    <w:rFonts w:ascii="Cambria" w:hAnsi="Cambria"/>
                    <w:b/>
                    <w:color w:val="76923C"/>
                    <w:sz w:val="44"/>
                    <w:szCs w:val="44"/>
                  </w:rPr>
                  <w:t>FMDSS</w:t>
                </w:r>
                <w:r>
                  <w:rPr>
                    <w:rFonts w:ascii="Cambria" w:hAnsi="Cambria"/>
                    <w:b/>
                    <w:color w:val="76923C"/>
                    <w:sz w:val="44"/>
                    <w:szCs w:val="44"/>
                  </w:rPr>
                  <w:t>)</w:t>
                </w:r>
              </w:p>
            </w:tc>
          </w:tr>
          <w:tr w:rsidR="005D1E5D" w:rsidRPr="00877FF3" w:rsidTr="00CC2C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1E5D" w:rsidRPr="00911FA0" w:rsidRDefault="005D1E5D" w:rsidP="00CC2CFB">
                <w:pPr>
                  <w:pStyle w:val="NoSpacing"/>
                  <w:jc w:val="center"/>
                  <w:rPr>
                    <w:color w:val="76923C"/>
                  </w:rPr>
                </w:pPr>
              </w:p>
            </w:tc>
          </w:tr>
          <w:tr w:rsidR="005D1E5D" w:rsidRPr="00877FF3" w:rsidTr="00CC2C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1E5D" w:rsidRPr="00911FA0" w:rsidRDefault="005D1E5D" w:rsidP="00CC2CFB">
                <w:pPr>
                  <w:pStyle w:val="NoSpacing"/>
                  <w:rPr>
                    <w:b/>
                    <w:bCs/>
                    <w:color w:val="76923C"/>
                  </w:rPr>
                </w:pPr>
              </w:p>
            </w:tc>
          </w:tr>
          <w:tr w:rsidR="005D1E5D" w:rsidRPr="00877FF3" w:rsidTr="00CC2C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D1E5D" w:rsidRPr="00911FA0" w:rsidRDefault="005D1E5D" w:rsidP="00CC2CFB">
                <w:pPr>
                  <w:pStyle w:val="NoSpacing"/>
                  <w:jc w:val="center"/>
                  <w:rPr>
                    <w:b/>
                    <w:bCs/>
                    <w:color w:val="76923C"/>
                  </w:rPr>
                </w:pPr>
              </w:p>
            </w:tc>
          </w:tr>
        </w:tbl>
        <w:p w:rsidR="005D1E5D" w:rsidRDefault="005D1E5D"/>
        <w:p w:rsidR="005D1E5D" w:rsidRDefault="00E313A1">
          <w:pPr>
            <w:rPr>
              <w:rFonts w:ascii="Cambria" w:eastAsia="Times New Roman" w:hAnsi="Cambria" w:cs="Times New Roman"/>
              <w:caps/>
              <w:color w:val="76923C"/>
              <w:sz w:val="22"/>
              <w:szCs w:val="22"/>
            </w:rPr>
          </w:pPr>
        </w:p>
      </w:sdtContent>
    </w:sdt>
    <w:p w:rsidR="00F9076F" w:rsidRDefault="00F9076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9360"/>
      </w:tblGrid>
      <w:tr w:rsidR="00911FA0" w:rsidRPr="00877FF3" w:rsidTr="00F9076F">
        <w:trPr>
          <w:trHeight w:val="2880"/>
          <w:jc w:val="center"/>
        </w:trPr>
        <w:tc>
          <w:tcPr>
            <w:tcW w:w="5000" w:type="pct"/>
          </w:tcPr>
          <w:p w:rsidR="00911FA0" w:rsidRPr="00877FF3" w:rsidRDefault="00911FA0" w:rsidP="00F9076F">
            <w:pPr>
              <w:pStyle w:val="NoSpacing"/>
              <w:jc w:val="center"/>
              <w:rPr>
                <w:rFonts w:ascii="Cambria" w:hAnsi="Cambria"/>
                <w:caps/>
                <w:color w:val="76923C"/>
              </w:rPr>
            </w:pPr>
          </w:p>
        </w:tc>
      </w:tr>
    </w:tbl>
    <w:p w:rsidR="005D1E5D" w:rsidRDefault="005D1E5D" w:rsidP="001D12C8">
      <w:pPr>
        <w:pStyle w:val="TOCHeading"/>
        <w:rPr>
          <w:bCs w:val="0"/>
          <w:color w:val="auto"/>
        </w:rPr>
      </w:pPr>
      <w:bookmarkStart w:id="0" w:name="page2"/>
      <w:bookmarkEnd w:id="0"/>
    </w:p>
    <w:p w:rsidR="005D1E5D" w:rsidRDefault="005D1E5D" w:rsidP="008B7E3B">
      <w:pPr>
        <w:jc w:val="center"/>
      </w:pPr>
    </w:p>
    <w:p w:rsidR="008B7E3B" w:rsidRPr="008B7E3B" w:rsidRDefault="008B7E3B" w:rsidP="008B7E3B">
      <w:pPr>
        <w:jc w:val="center"/>
        <w:rPr>
          <w:rFonts w:ascii="Bookman Old Style" w:hAnsi="Bookman Old Style"/>
          <w:b/>
          <w:color w:val="9BBB59" w:themeColor="accent3"/>
        </w:rPr>
      </w:pPr>
      <w:r w:rsidRPr="008B7E3B">
        <w:rPr>
          <w:rFonts w:ascii="Bookman Old Style" w:hAnsi="Bookman Old Style"/>
          <w:b/>
          <w:color w:val="9BBB59" w:themeColor="accent3"/>
        </w:rPr>
        <w:t xml:space="preserve">Prepared By, RajComp Info Servcies Ltd. </w:t>
      </w:r>
    </w:p>
    <w:p w:rsidR="008B7E3B" w:rsidRDefault="008B7E3B" w:rsidP="008B7E3B">
      <w:pPr>
        <w:jc w:val="center"/>
        <w:rPr>
          <w:rFonts w:ascii="Bookman Old Style" w:hAnsi="Bookman Old Style"/>
          <w:b/>
          <w:color w:val="9BBB59" w:themeColor="accent3"/>
        </w:rPr>
      </w:pPr>
      <w:r w:rsidRPr="008B7E3B">
        <w:rPr>
          <w:rFonts w:ascii="Bookman Old Style" w:hAnsi="Bookman Old Style"/>
          <w:b/>
          <w:color w:val="9BBB59" w:themeColor="accent3"/>
        </w:rPr>
        <w:t xml:space="preserve">Yojana Bhawan, Tilak Marg, C-Scheme, </w:t>
      </w:r>
    </w:p>
    <w:p w:rsidR="008B7E3B" w:rsidRDefault="008B7E3B" w:rsidP="008B7E3B">
      <w:pPr>
        <w:jc w:val="center"/>
        <w:rPr>
          <w:rFonts w:ascii="Bookman Old Style" w:hAnsi="Bookman Old Style"/>
          <w:b/>
          <w:color w:val="9BBB59" w:themeColor="accent3"/>
        </w:rPr>
      </w:pPr>
      <w:r w:rsidRPr="008B7E3B">
        <w:rPr>
          <w:rFonts w:ascii="Bookman Old Style" w:hAnsi="Bookman Old Style"/>
          <w:b/>
          <w:color w:val="9BBB59" w:themeColor="accent3"/>
        </w:rPr>
        <w:t>Jaipur Phone : 0141-2221482</w:t>
      </w:r>
    </w:p>
    <w:p w:rsidR="005D1E5D" w:rsidRPr="008B7E3B" w:rsidRDefault="00E313A1" w:rsidP="008B7E3B">
      <w:pPr>
        <w:jc w:val="right"/>
        <w:rPr>
          <w:rFonts w:ascii="Bookman Old Style" w:hAnsi="Bookman Old Style"/>
        </w:rPr>
      </w:pPr>
      <w:r w:rsidRPr="00E313A1">
        <w:rPr>
          <w:rFonts w:ascii="Bookman Old Style" w:eastAsiaTheme="majorEastAsia" w:hAnsi="Bookman Old Style" w:cstheme="majorBidi"/>
          <w:b/>
          <w:noProof/>
          <w:color w:val="9BBB59" w:themeColor="accent3"/>
          <w:sz w:val="22"/>
          <w:szCs w:val="22"/>
          <w:lang w:eastAsia="zh-TW"/>
        </w:rPr>
        <w:pict>
          <v:rect id="_x0000_s1026" style="position:absolute;left:0;text-align:left;margin-left:0;margin-top:0;width:638pt;height:7.5pt;z-index:251661824;mso-width-percent:1050;mso-position-horizontal:center;mso-position-horizontal-relative:page;mso-position-vertical:bottom;mso-position-vertical-relative:page;mso-width-percent:1050;mso-height-relative:top-margin-area" o:allowincell="f" fillcolor="#9bbb59 [3206]" strokecolor="#f2f2f2 [3041]" strokeweight="3pt">
            <v:shadow on="t" type="perspective" color="#4e6128 [1606]" opacity=".5" offset="1pt" offset2="-1pt"/>
            <w10:wrap anchorx="page" anchory="page"/>
          </v:rect>
        </w:pict>
      </w:r>
    </w:p>
    <w:p w:rsidR="00944E2B" w:rsidRPr="00166060" w:rsidRDefault="00944E2B" w:rsidP="00944E2B">
      <w:pPr>
        <w:pStyle w:val="TOCHeading"/>
        <w:rPr>
          <w:bCs w:val="0"/>
          <w:color w:val="0070C0"/>
        </w:rPr>
      </w:pPr>
      <w:r w:rsidRPr="00166060">
        <w:rPr>
          <w:bCs w:val="0"/>
          <w:color w:val="0070C0"/>
        </w:rPr>
        <w:lastRenderedPageBreak/>
        <w:t>Table of Contents:-</w:t>
      </w:r>
    </w:p>
    <w:p w:rsidR="00944E2B" w:rsidRPr="00101CAF" w:rsidRDefault="00944E2B" w:rsidP="00944E2B"/>
    <w:p w:rsidR="00944E2B" w:rsidRPr="00101CAF" w:rsidRDefault="00944E2B" w:rsidP="00BA604C">
      <w:pPr>
        <w:pStyle w:val="TOC1"/>
        <w:tabs>
          <w:tab w:val="right" w:leader="dot" w:pos="9360"/>
        </w:tabs>
        <w:jc w:val="both"/>
        <w:rPr>
          <w:b w:val="0"/>
          <w:bCs/>
        </w:rPr>
      </w:pPr>
      <w:r w:rsidRPr="00101CAF">
        <w:rPr>
          <w:b w:val="0"/>
          <w:bCs/>
        </w:rPr>
        <w:t>1.Introduction</w:t>
      </w:r>
      <w:r w:rsidRPr="00101CAF">
        <w:rPr>
          <w:b w:val="0"/>
          <w:bCs/>
          <w:lang w:val="en-IN"/>
        </w:rPr>
        <w:t>………………………………………………………</w:t>
      </w:r>
      <w:r w:rsidR="00BA604C">
        <w:rPr>
          <w:b w:val="0"/>
          <w:bCs/>
          <w:lang w:val="en-IN"/>
        </w:rPr>
        <w:t>……………………………………………………………………………….</w:t>
      </w:r>
      <w:r w:rsidRPr="00101CAF">
        <w:rPr>
          <w:b w:val="0"/>
          <w:bCs/>
        </w:rPr>
        <w:t>3</w:t>
      </w:r>
    </w:p>
    <w:p w:rsidR="00944E2B" w:rsidRDefault="00944E2B" w:rsidP="00BA604C">
      <w:pPr>
        <w:pStyle w:val="TOC2"/>
        <w:tabs>
          <w:tab w:val="right" w:leader="dot" w:pos="9360"/>
        </w:tabs>
        <w:ind w:left="216"/>
        <w:jc w:val="both"/>
        <w:rPr>
          <w:bCs/>
        </w:rPr>
      </w:pPr>
      <w:r w:rsidRPr="00101CAF">
        <w:rPr>
          <w:bCs/>
        </w:rPr>
        <w:t>1.1Purpose</w:t>
      </w:r>
      <w:r w:rsidRPr="00101CAF">
        <w:rPr>
          <w:bCs/>
          <w:lang w:val="en-IN"/>
        </w:rPr>
        <w:t>…………………………………………………………</w:t>
      </w:r>
      <w:r w:rsidR="00BA604C">
        <w:rPr>
          <w:bCs/>
          <w:lang w:val="en-IN"/>
        </w:rPr>
        <w:t>………………………………………………………………………………</w:t>
      </w:r>
      <w:r w:rsidRPr="00101CAF">
        <w:rPr>
          <w:bCs/>
        </w:rPr>
        <w:t>3</w:t>
      </w:r>
    </w:p>
    <w:p w:rsidR="003A792A" w:rsidRDefault="003A792A" w:rsidP="003A792A">
      <w:pPr>
        <w:pStyle w:val="TOC2"/>
        <w:tabs>
          <w:tab w:val="right" w:leader="dot" w:pos="9360"/>
        </w:tabs>
        <w:ind w:left="216"/>
        <w:jc w:val="both"/>
        <w:rPr>
          <w:bCs/>
          <w:lang w:val="en-IN"/>
        </w:rPr>
      </w:pPr>
      <w:r>
        <w:rPr>
          <w:bCs/>
          <w:lang w:val="en-IN"/>
        </w:rPr>
        <w:t>2. Scope....</w:t>
      </w:r>
      <w:r w:rsidRPr="003A792A">
        <w:rPr>
          <w:bCs/>
          <w:lang w:val="en-IN"/>
        </w:rPr>
        <w:t>..........................................................................................................</w:t>
      </w:r>
      <w:r>
        <w:rPr>
          <w:bCs/>
          <w:lang w:val="en-IN"/>
        </w:rPr>
        <w:t>.........................</w:t>
      </w:r>
      <w:r w:rsidRPr="003A792A">
        <w:rPr>
          <w:bCs/>
          <w:lang w:val="en-IN"/>
        </w:rPr>
        <w:t>3</w:t>
      </w:r>
    </w:p>
    <w:p w:rsidR="003A792A" w:rsidRDefault="003A792A" w:rsidP="003A792A">
      <w:pPr>
        <w:pStyle w:val="TOC2"/>
        <w:tabs>
          <w:tab w:val="right" w:leader="dot" w:pos="9360"/>
        </w:tabs>
        <w:ind w:left="216"/>
        <w:jc w:val="both"/>
        <w:rPr>
          <w:bCs/>
          <w:lang w:val="en-IN"/>
        </w:rPr>
      </w:pPr>
      <w:r>
        <w:rPr>
          <w:bCs/>
          <w:lang w:val="en-IN"/>
        </w:rPr>
        <w:t xml:space="preserve"> </w:t>
      </w:r>
      <w:r w:rsidRPr="003A792A">
        <w:rPr>
          <w:bCs/>
          <w:lang w:val="en-IN"/>
        </w:rPr>
        <w:t>3.Keyword</w:t>
      </w:r>
      <w:r>
        <w:rPr>
          <w:bCs/>
          <w:lang w:val="en-IN"/>
        </w:rPr>
        <w:t>...................................................................................................................................4</w:t>
      </w:r>
    </w:p>
    <w:p w:rsidR="003A792A" w:rsidRPr="003A792A" w:rsidRDefault="003A792A" w:rsidP="003A792A">
      <w:pPr>
        <w:pStyle w:val="TOC2"/>
        <w:tabs>
          <w:tab w:val="right" w:leader="dot" w:pos="9360"/>
        </w:tabs>
        <w:ind w:left="216"/>
        <w:jc w:val="both"/>
        <w:rPr>
          <w:bCs/>
          <w:lang w:val="en-IN"/>
        </w:rPr>
      </w:pPr>
      <w:r w:rsidRPr="003A792A">
        <w:rPr>
          <w:bCs/>
          <w:lang w:val="en-IN"/>
        </w:rPr>
        <w:t>3.</w:t>
      </w:r>
      <w:r>
        <w:rPr>
          <w:bCs/>
          <w:lang w:val="en-IN"/>
        </w:rPr>
        <w:t>Online Booking Description.........................................................................................................4</w:t>
      </w:r>
    </w:p>
    <w:p w:rsidR="003A792A" w:rsidRPr="003A792A" w:rsidRDefault="003A792A" w:rsidP="003A792A">
      <w:pPr>
        <w:rPr>
          <w:lang w:val="en-IN"/>
        </w:rPr>
      </w:pPr>
    </w:p>
    <w:p w:rsidR="00BA604C" w:rsidRPr="00101CAF" w:rsidRDefault="00BA604C" w:rsidP="00944E2B">
      <w:pPr>
        <w:jc w:val="both"/>
        <w:rPr>
          <w:lang w:val="en-IN"/>
        </w:rPr>
      </w:pPr>
    </w:p>
    <w:sdt>
      <w:sdtPr>
        <w:id w:val="-1792510072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 w:val="0"/>
          <w:bCs w:val="0"/>
          <w:color w:val="auto"/>
          <w:sz w:val="20"/>
          <w:szCs w:val="20"/>
        </w:rPr>
      </w:sdtEndPr>
      <w:sdtContent>
        <w:p w:rsidR="003A792A" w:rsidRDefault="003A792A" w:rsidP="003A792A">
          <w:pPr>
            <w:pStyle w:val="TOCHeading"/>
          </w:pPr>
        </w:p>
        <w:p w:rsidR="003A792A" w:rsidRDefault="003A792A"/>
      </w:sdtContent>
    </w:sdt>
    <w:p w:rsidR="00944E2B" w:rsidRDefault="00944E2B" w:rsidP="001D12C8">
      <w:pPr>
        <w:pStyle w:val="TOCHeading"/>
        <w:rPr>
          <w:bCs w:val="0"/>
          <w:color w:val="0070C0"/>
        </w:rPr>
      </w:pPr>
    </w:p>
    <w:p w:rsidR="00944E2B" w:rsidRDefault="00944E2B" w:rsidP="001D12C8">
      <w:pPr>
        <w:pStyle w:val="TOCHeading"/>
        <w:rPr>
          <w:bCs w:val="0"/>
          <w:color w:val="0070C0"/>
        </w:rPr>
      </w:pPr>
    </w:p>
    <w:p w:rsidR="00F9076F" w:rsidRDefault="00F9076F">
      <w:pPr>
        <w:pStyle w:val="TOC1"/>
        <w:rPr>
          <w:b w:val="0"/>
          <w:bCs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  <w:bCs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  <w:bCs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 w:rsidP="00911FA0">
      <w:pPr>
        <w:pStyle w:val="TOCHeading"/>
        <w:rPr>
          <w:rFonts w:ascii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F9076F" w:rsidRDefault="00F9076F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CB0F49" w:rsidRDefault="00CB0F49">
      <w:pPr>
        <w:spacing w:line="200" w:lineRule="exact"/>
        <w:rPr>
          <w:rFonts w:ascii="Times New Roman" w:eastAsia="Times New Roman" w:hAnsi="Times New Roman"/>
        </w:rPr>
      </w:pPr>
    </w:p>
    <w:p w:rsidR="00826349" w:rsidRDefault="00826349" w:rsidP="00826349">
      <w:pPr>
        <w:pStyle w:val="TOCHeading"/>
        <w:numPr>
          <w:ilvl w:val="0"/>
          <w:numId w:val="13"/>
        </w:numPr>
        <w:rPr>
          <w:bCs w:val="0"/>
          <w:color w:val="auto"/>
        </w:rPr>
      </w:pPr>
      <w:bookmarkStart w:id="1" w:name="_Toc483219829"/>
      <w:r>
        <w:rPr>
          <w:bCs w:val="0"/>
          <w:color w:val="auto"/>
        </w:rPr>
        <w:lastRenderedPageBreak/>
        <w:t>Introduction</w:t>
      </w:r>
      <w:bookmarkEnd w:id="1"/>
      <w:r>
        <w:rPr>
          <w:bCs w:val="0"/>
          <w:color w:val="auto"/>
        </w:rPr>
        <w:t xml:space="preserve"> </w:t>
      </w:r>
    </w:p>
    <w:p w:rsidR="00944E2B" w:rsidRPr="00944E2B" w:rsidRDefault="00944E2B" w:rsidP="00944E2B"/>
    <w:p w:rsidR="00CB0F49" w:rsidRDefault="00CB0F49" w:rsidP="00CB0F49">
      <w:pPr>
        <w:ind w:left="360"/>
        <w:jc w:val="both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This Help Document guides the user to understand the flow of “Online Booking”</w:t>
      </w:r>
      <w:r w:rsidR="00CB68F9">
        <w:rPr>
          <w:rFonts w:ascii="Times New Roman" w:eastAsia="Times New Roman" w:hAnsi="Times New Roman"/>
          <w:sz w:val="22"/>
          <w:szCs w:val="22"/>
        </w:rPr>
        <w:t xml:space="preserve"> tables</w:t>
      </w:r>
      <w:r>
        <w:rPr>
          <w:rFonts w:ascii="Times New Roman" w:eastAsia="Times New Roman" w:hAnsi="Times New Roman"/>
          <w:sz w:val="22"/>
          <w:szCs w:val="22"/>
        </w:rPr>
        <w:t xml:space="preserve"> and complete the respective requirements.   </w:t>
      </w:r>
    </w:p>
    <w:p w:rsidR="00CB0F49" w:rsidRDefault="00CB0F4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CB0F49" w:rsidRPr="00CB0F49" w:rsidRDefault="00CB0F49" w:rsidP="00CB0F49">
      <w:pPr>
        <w:pStyle w:val="TOCHeading"/>
        <w:numPr>
          <w:ilvl w:val="0"/>
          <w:numId w:val="13"/>
        </w:numPr>
        <w:rPr>
          <w:bCs w:val="0"/>
          <w:color w:val="auto"/>
        </w:rPr>
      </w:pPr>
      <w:r w:rsidRPr="00CB0F49">
        <w:rPr>
          <w:bCs w:val="0"/>
          <w:color w:val="auto"/>
        </w:rPr>
        <w:t>Scope</w:t>
      </w:r>
    </w:p>
    <w:p w:rsidR="00CB0F49" w:rsidRDefault="00CB0F4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</w:t>
      </w:r>
      <w:r w:rsidRPr="00CB0F49">
        <w:rPr>
          <w:rFonts w:ascii="Verdana" w:hAnsi="Verdana" w:cs="Verdana"/>
          <w:sz w:val="18"/>
          <w:szCs w:val="18"/>
          <w:lang w:val="en-IN" w:bidi="hi-IN"/>
        </w:rPr>
        <w:t>This document covers:</w:t>
      </w:r>
    </w:p>
    <w:p w:rsidR="009F4509" w:rsidRPr="00CB68F9" w:rsidRDefault="00CB0F49" w:rsidP="00CB68F9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 w:rsidRPr="00CB0F49">
        <w:rPr>
          <w:rFonts w:ascii="Verdana" w:hAnsi="Verdana" w:cs="Verdana"/>
          <w:sz w:val="18"/>
          <w:szCs w:val="18"/>
          <w:lang w:val="en-IN" w:bidi="hi-IN"/>
        </w:rPr>
        <w:t>A very brief overview.</w:t>
      </w:r>
    </w:p>
    <w:p w:rsidR="009F4509" w:rsidRPr="009F4509" w:rsidRDefault="009F4509" w:rsidP="009F4509">
      <w:pPr>
        <w:pStyle w:val="TOCHeading"/>
        <w:numPr>
          <w:ilvl w:val="0"/>
          <w:numId w:val="13"/>
        </w:numPr>
        <w:rPr>
          <w:bCs w:val="0"/>
          <w:color w:val="auto"/>
        </w:rPr>
      </w:pPr>
      <w:r w:rsidRPr="009F4509">
        <w:rPr>
          <w:bCs w:val="0"/>
          <w:color w:val="auto"/>
        </w:rPr>
        <w:t>Keywords :-</w:t>
      </w:r>
    </w:p>
    <w:p w:rsidR="009F4509" w:rsidRDefault="009F4509" w:rsidP="009F4509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 w:rsidRPr="009F4509">
        <w:rPr>
          <w:rFonts w:ascii="Verdana" w:hAnsi="Verdana" w:cs="Verdana"/>
          <w:sz w:val="18"/>
          <w:szCs w:val="18"/>
          <w:lang w:val="en-IN" w:bidi="hi-IN"/>
        </w:rPr>
        <w:t>RENEW-&gt;Status of Ticket</w:t>
      </w:r>
      <w:r>
        <w:rPr>
          <w:rFonts w:ascii="Verdana" w:hAnsi="Verdana" w:cs="Verdana"/>
          <w:sz w:val="18"/>
          <w:szCs w:val="18"/>
          <w:lang w:val="en-IN" w:bidi="hi-IN"/>
        </w:rPr>
        <w:t>(In case of Partial Cancellation )</w:t>
      </w:r>
    </w:p>
    <w:p w:rsidR="009F4509" w:rsidRPr="009F4509" w:rsidRDefault="009F4509" w:rsidP="009F4509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Old -&gt;In case of Partial Cancellation ,(e.g :- Request Id 1234 -&gt; After Partial Cancellation Request Id -&gt;Old1234)</w:t>
      </w:r>
    </w:p>
    <w:p w:rsidR="00CB0F49" w:rsidRDefault="00CB0F4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CB0F49" w:rsidRDefault="00CB0F49" w:rsidP="00CB0F49">
      <w:pPr>
        <w:pStyle w:val="TOCHeading"/>
        <w:numPr>
          <w:ilvl w:val="0"/>
          <w:numId w:val="13"/>
        </w:numPr>
        <w:rPr>
          <w:bCs w:val="0"/>
          <w:color w:val="auto"/>
        </w:rPr>
      </w:pPr>
      <w:r w:rsidRPr="00CB0F49">
        <w:rPr>
          <w:bCs w:val="0"/>
          <w:color w:val="auto"/>
        </w:rPr>
        <w:t xml:space="preserve">Online Booking Description </w:t>
      </w:r>
    </w:p>
    <w:p w:rsidR="00CB0F49" w:rsidRPr="00CB0F49" w:rsidRDefault="005B098F" w:rsidP="00CB0F49">
      <w:pPr>
        <w:pStyle w:val="TOCHeading"/>
        <w:ind w:left="720"/>
        <w:rPr>
          <w:bCs w:val="0"/>
          <w:color w:val="auto"/>
        </w:rPr>
      </w:pPr>
      <w:r>
        <w:rPr>
          <w:bCs w:val="0"/>
          <w:color w:val="auto"/>
        </w:rPr>
        <w:t>4</w:t>
      </w:r>
      <w:r w:rsidR="00CB0F49" w:rsidRPr="00CB0F49">
        <w:rPr>
          <w:bCs w:val="0"/>
          <w:color w:val="auto"/>
        </w:rPr>
        <w:t>.1</w:t>
      </w:r>
      <w:r w:rsidR="00CB0F49">
        <w:rPr>
          <w:bCs w:val="0"/>
          <w:color w:val="auto"/>
        </w:rPr>
        <w:t xml:space="preserve"> Total Booking </w:t>
      </w:r>
    </w:p>
    <w:p w:rsidR="00CB0F49" w:rsidRDefault="00CB0F4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CB0F49" w:rsidRDefault="00CB0F4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Select count(TicketID) from view_tbl_TicketBooking Where Reserve_Status not like  </w:t>
      </w:r>
    </w:p>
    <w:p w:rsidR="00CB0F49" w:rsidRDefault="00CB0F4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'%RENEW%'   </w:t>
      </w:r>
    </w:p>
    <w:p w:rsidR="00CB0F49" w:rsidRDefault="009F450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</w:t>
      </w:r>
    </w:p>
    <w:p w:rsidR="009F4509" w:rsidRDefault="00CB0F4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query, Total Number of ticket </w:t>
      </w:r>
      <w:r w:rsidR="009F4509">
        <w:rPr>
          <w:rFonts w:ascii="Verdana" w:hAnsi="Verdana" w:cs="Verdana"/>
          <w:sz w:val="18"/>
          <w:szCs w:val="18"/>
          <w:lang w:val="en-IN" w:bidi="hi-IN"/>
        </w:rPr>
        <w:t xml:space="preserve"> booked count 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display of  "Rajasthan </w:t>
      </w:r>
      <w:r w:rsidR="009F4509">
        <w:rPr>
          <w:rFonts w:ascii="Verdana" w:hAnsi="Verdana" w:cs="Verdana"/>
          <w:sz w:val="18"/>
          <w:szCs w:val="18"/>
          <w:lang w:val="en-IN" w:bidi="hi-IN"/>
        </w:rPr>
        <w:t xml:space="preserve"> </w:t>
      </w:r>
    </w:p>
    <w:p w:rsidR="00CB0F49" w:rsidRDefault="009F450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</w:t>
      </w:r>
      <w:r w:rsidR="00CB0F49">
        <w:rPr>
          <w:rFonts w:ascii="Verdana" w:hAnsi="Verdana" w:cs="Verdana"/>
          <w:sz w:val="18"/>
          <w:szCs w:val="18"/>
          <w:lang w:val="en-IN" w:bidi="hi-IN"/>
        </w:rPr>
        <w:t>Wildlife"</w:t>
      </w:r>
      <w:r>
        <w:rPr>
          <w:rFonts w:ascii="Verdana" w:hAnsi="Verdana" w:cs="Verdana"/>
          <w:sz w:val="18"/>
          <w:szCs w:val="18"/>
          <w:lang w:val="en-IN" w:bidi="hi-IN"/>
        </w:rPr>
        <w:t>(</w:t>
      </w:r>
      <w:r w:rsidRPr="009F4509">
        <w:t xml:space="preserve"> </w:t>
      </w:r>
      <w:r w:rsidRPr="009F4509">
        <w:rPr>
          <w:rFonts w:ascii="Verdana" w:hAnsi="Verdana" w:cs="Verdana"/>
          <w:sz w:val="18"/>
          <w:szCs w:val="18"/>
          <w:lang w:val="en-IN" w:bidi="hi-IN"/>
        </w:rPr>
        <w:t>253965</w:t>
      </w:r>
      <w:r>
        <w:rPr>
          <w:rFonts w:ascii="Verdana" w:hAnsi="Verdana" w:cs="Verdana"/>
          <w:sz w:val="18"/>
          <w:szCs w:val="18"/>
          <w:lang w:val="en-IN" w:bidi="hi-IN"/>
        </w:rPr>
        <w:t>).</w:t>
      </w:r>
    </w:p>
    <w:p w:rsidR="009F4509" w:rsidRPr="009F4509" w:rsidRDefault="009F4509" w:rsidP="009F4509">
      <w:pPr>
        <w:pStyle w:val="TOCHeading"/>
        <w:ind w:left="720"/>
        <w:rPr>
          <w:rFonts w:ascii="Verdana" w:hAnsi="Verdana" w:cs="Verdana"/>
          <w:bCs w:val="0"/>
          <w:color w:val="auto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</w:t>
      </w:r>
      <w:r w:rsidR="005B098F">
        <w:rPr>
          <w:bCs w:val="0"/>
          <w:color w:val="auto"/>
        </w:rPr>
        <w:t>4</w:t>
      </w:r>
      <w:r>
        <w:rPr>
          <w:bCs w:val="0"/>
          <w:color w:val="auto"/>
        </w:rPr>
        <w:t>.2</w:t>
      </w:r>
      <w:r w:rsidR="00F174D0">
        <w:rPr>
          <w:bCs w:val="0"/>
          <w:color w:val="auto"/>
        </w:rPr>
        <w:t xml:space="preserve"> </w:t>
      </w:r>
      <w:r>
        <w:rPr>
          <w:bCs w:val="0"/>
          <w:color w:val="auto"/>
        </w:rPr>
        <w:t xml:space="preserve">Total Booking </w:t>
      </w:r>
      <w:r w:rsidRPr="009F4509">
        <w:rPr>
          <w:bCs w:val="0"/>
          <w:color w:val="auto"/>
        </w:rPr>
        <w:t>Success</w:t>
      </w:r>
    </w:p>
    <w:p w:rsidR="009F4509" w:rsidRDefault="009F450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9F4509" w:rsidRDefault="009F4509" w:rsidP="009F450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Select count(TicketID) from view_tbl_TicketBooking  Where Trn_Status_Code=1 AND </w:t>
      </w:r>
    </w:p>
    <w:p w:rsidR="009F4509" w:rsidRDefault="009F4509" w:rsidP="009F450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Reserve_Status='R' and EmitraTransactionID is not null </w:t>
      </w:r>
    </w:p>
    <w:p w:rsidR="009F4509" w:rsidRDefault="009F4509" w:rsidP="009F450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</w:t>
      </w:r>
    </w:p>
    <w:p w:rsidR="00F174D0" w:rsidRDefault="009F4509" w:rsidP="009F450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query, Total Number of ticket </w:t>
      </w:r>
      <w:r w:rsidR="00F174D0">
        <w:rPr>
          <w:rFonts w:ascii="Verdana" w:hAnsi="Verdana" w:cs="Verdana"/>
          <w:sz w:val="18"/>
          <w:szCs w:val="18"/>
          <w:lang w:val="en-IN" w:bidi="hi-IN"/>
        </w:rPr>
        <w:t xml:space="preserve">successfully 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booked count display of  </w:t>
      </w:r>
    </w:p>
    <w:p w:rsidR="009F4509" w:rsidRDefault="00F174D0" w:rsidP="009F450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</w:t>
      </w:r>
      <w:r w:rsidR="009F4509">
        <w:rPr>
          <w:rFonts w:ascii="Verdana" w:hAnsi="Verdana" w:cs="Verdana"/>
          <w:sz w:val="18"/>
          <w:szCs w:val="18"/>
          <w:lang w:val="en-IN" w:bidi="hi-IN"/>
        </w:rPr>
        <w:t xml:space="preserve">  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"Rajasthan </w:t>
      </w:r>
      <w:r w:rsidR="009F4509">
        <w:rPr>
          <w:rFonts w:ascii="Verdana" w:hAnsi="Verdana" w:cs="Verdana"/>
          <w:sz w:val="18"/>
          <w:szCs w:val="18"/>
          <w:lang w:val="en-IN" w:bidi="hi-IN"/>
        </w:rPr>
        <w:t>Wildlife"(</w:t>
      </w:r>
      <w:r w:rsidR="009F4509" w:rsidRPr="009F4509">
        <w:t xml:space="preserve"> </w:t>
      </w:r>
      <w:r>
        <w:rPr>
          <w:rFonts w:ascii="Verdana" w:hAnsi="Verdana" w:cs="Verdana"/>
          <w:sz w:val="18"/>
          <w:szCs w:val="18"/>
          <w:lang w:val="en-IN" w:bidi="hi-IN"/>
        </w:rPr>
        <w:t>115454</w:t>
      </w:r>
      <w:r w:rsidR="009F4509">
        <w:rPr>
          <w:rFonts w:ascii="Verdana" w:hAnsi="Verdana" w:cs="Verdana"/>
          <w:sz w:val="18"/>
          <w:szCs w:val="18"/>
          <w:lang w:val="en-IN" w:bidi="hi-IN"/>
        </w:rPr>
        <w:t>).</w:t>
      </w:r>
    </w:p>
    <w:p w:rsidR="009F4509" w:rsidRDefault="009F450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F174D0" w:rsidRPr="009F4509" w:rsidRDefault="005B098F" w:rsidP="00F174D0">
      <w:pPr>
        <w:pStyle w:val="TOCHeading"/>
        <w:ind w:left="720"/>
        <w:rPr>
          <w:rFonts w:ascii="Verdana" w:hAnsi="Verdana" w:cs="Verdana"/>
          <w:bCs w:val="0"/>
          <w:color w:val="auto"/>
          <w:sz w:val="18"/>
          <w:szCs w:val="18"/>
          <w:lang w:val="en-IN" w:bidi="hi-IN"/>
        </w:rPr>
      </w:pPr>
      <w:r>
        <w:rPr>
          <w:bCs w:val="0"/>
          <w:color w:val="auto"/>
        </w:rPr>
        <w:t>4</w:t>
      </w:r>
      <w:r w:rsidR="00F174D0">
        <w:rPr>
          <w:bCs w:val="0"/>
          <w:color w:val="auto"/>
        </w:rPr>
        <w:t>.3 Total Booking Failed.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Select count(TicketID) from view_tbl_TicketBooking  Where Trn_Status_Code=0 and 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Reserve_Status not like '%RENEW%'   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>\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lang w:val="en-IN" w:bidi="hi-IN"/>
        </w:rPr>
      </w:pPr>
    </w:p>
    <w:p w:rsidR="00F174D0" w:rsidRDefault="00F174D0" w:rsidP="00F174D0">
      <w:pPr>
        <w:autoSpaceDE w:val="0"/>
        <w:autoSpaceDN w:val="0"/>
        <w:adjustRightInd w:val="0"/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query, Total Number of ticket Failed  count display of"Rajasthan Wildlife"(</w:t>
      </w:r>
      <w:r w:rsidRPr="009F4509">
        <w:t xml:space="preserve"> </w:t>
      </w:r>
    </w:p>
    <w:p w:rsidR="00CB0F49" w:rsidRDefault="00F174D0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t xml:space="preserve">                                            </w:t>
      </w:r>
      <w:r>
        <w:rPr>
          <w:rFonts w:ascii="Verdana" w:hAnsi="Verdana" w:cs="Verdana"/>
          <w:sz w:val="18"/>
          <w:szCs w:val="18"/>
          <w:lang w:val="en-IN" w:bidi="hi-IN"/>
        </w:rPr>
        <w:t>17338).</w:t>
      </w:r>
    </w:p>
    <w:p w:rsidR="00CB0F49" w:rsidRPr="00F174D0" w:rsidRDefault="005B098F" w:rsidP="00F174D0">
      <w:pPr>
        <w:pStyle w:val="TOCHeading"/>
        <w:ind w:left="720"/>
        <w:rPr>
          <w:bCs w:val="0"/>
          <w:color w:val="auto"/>
        </w:rPr>
      </w:pPr>
      <w:r>
        <w:rPr>
          <w:bCs w:val="0"/>
          <w:color w:val="auto"/>
        </w:rPr>
        <w:lastRenderedPageBreak/>
        <w:t xml:space="preserve"> 4.3</w:t>
      </w:r>
      <w:r w:rsidR="00F174D0" w:rsidRPr="00F174D0">
        <w:rPr>
          <w:bCs w:val="0"/>
          <w:color w:val="auto"/>
        </w:rPr>
        <w:t>.1 Failed (Transaction Status=Null)</w:t>
      </w:r>
    </w:p>
    <w:p w:rsidR="00CB0F49" w:rsidRDefault="00CB0F4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CB0F49" w:rsidRDefault="00CB0F49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Select count(TicketID) from view_tbl_TicketBooking  Where Trn_Status_Code=0 and 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Reserve_Status not like '%RENEW%'   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query, Total Number of ticket Failed because transaction status code = 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null and  count display of"Rajasthan Wildlife"(</w:t>
      </w:r>
      <w:r w:rsidRPr="009F4509">
        <w:t xml:space="preserve"> </w:t>
      </w:r>
      <w:r>
        <w:rPr>
          <w:rFonts w:ascii="Verdana" w:hAnsi="Verdana" w:cs="Verdana"/>
          <w:sz w:val="18"/>
          <w:szCs w:val="18"/>
          <w:lang w:val="en-IN" w:bidi="hi-IN"/>
        </w:rPr>
        <w:t>55031)</w:t>
      </w:r>
    </w:p>
    <w:p w:rsidR="00F174D0" w:rsidRPr="00F174D0" w:rsidRDefault="005B098F" w:rsidP="00F174D0">
      <w:pPr>
        <w:pStyle w:val="TOCHeading"/>
        <w:ind w:left="720"/>
        <w:rPr>
          <w:bCs w:val="0"/>
          <w:color w:val="auto"/>
        </w:rPr>
      </w:pPr>
      <w:r>
        <w:rPr>
          <w:bCs w:val="0"/>
          <w:color w:val="auto"/>
        </w:rPr>
        <w:t>4.3</w:t>
      </w:r>
      <w:r w:rsidR="00F174D0">
        <w:rPr>
          <w:bCs w:val="0"/>
          <w:color w:val="auto"/>
        </w:rPr>
        <w:t>.2</w:t>
      </w:r>
      <w:r w:rsidR="00F174D0" w:rsidRPr="00F174D0">
        <w:rPr>
          <w:bCs w:val="0"/>
          <w:color w:val="auto"/>
        </w:rPr>
        <w:t xml:space="preserve"> Failed (Transaction Status=</w:t>
      </w:r>
      <w:r w:rsidR="00F174D0">
        <w:rPr>
          <w:bCs w:val="0"/>
          <w:color w:val="auto"/>
        </w:rPr>
        <w:t>''</w:t>
      </w:r>
      <w:r w:rsidR="00F174D0" w:rsidRPr="00F174D0">
        <w:rPr>
          <w:bCs w:val="0"/>
          <w:color w:val="auto"/>
        </w:rPr>
        <w:t>)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Select count(TicketID) from view_tbl_TicketBooking Where Trn_Status_Code= '' and  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Reserve_Status not like '%RENEW%'            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query, Total Number of ticket Failed because transaction status code = </w:t>
      </w:r>
    </w:p>
    <w:p w:rsidR="00F174D0" w:rsidRDefault="00F174D0" w:rsidP="00F174D0">
      <w:pPr>
        <w:autoSpaceDE w:val="0"/>
        <w:autoSpaceDN w:val="0"/>
        <w:adjustRightInd w:val="0"/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'   '(not defined)and  count display of"Rajasthan Wildlife"(</w:t>
      </w:r>
      <w:r w:rsidRPr="009F4509">
        <w:t xml:space="preserve"> </w:t>
      </w:r>
      <w:r>
        <w:rPr>
          <w:rFonts w:ascii="Verdana" w:hAnsi="Verdana" w:cs="Verdana"/>
          <w:sz w:val="18"/>
          <w:szCs w:val="18"/>
          <w:lang w:val="en-IN" w:bidi="hi-IN"/>
        </w:rPr>
        <w:t>55031)</w:t>
      </w:r>
    </w:p>
    <w:p w:rsidR="00F174D0" w:rsidRPr="009F4509" w:rsidRDefault="005B098F" w:rsidP="00F174D0">
      <w:pPr>
        <w:pStyle w:val="TOCHeading"/>
        <w:ind w:left="720"/>
        <w:rPr>
          <w:rFonts w:ascii="Verdana" w:hAnsi="Verdana" w:cs="Verdana"/>
          <w:bCs w:val="0"/>
          <w:color w:val="auto"/>
          <w:sz w:val="18"/>
          <w:szCs w:val="18"/>
          <w:lang w:val="en-IN" w:bidi="hi-IN"/>
        </w:rPr>
      </w:pPr>
      <w:r>
        <w:rPr>
          <w:bCs w:val="0"/>
          <w:color w:val="auto"/>
        </w:rPr>
        <w:t>4</w:t>
      </w:r>
      <w:r w:rsidR="00F174D0">
        <w:rPr>
          <w:bCs w:val="0"/>
          <w:color w:val="auto"/>
        </w:rPr>
        <w:t>.</w:t>
      </w:r>
      <w:r>
        <w:rPr>
          <w:bCs w:val="0"/>
          <w:color w:val="auto"/>
        </w:rPr>
        <w:t>4</w:t>
      </w:r>
      <w:r w:rsidR="00F174D0">
        <w:rPr>
          <w:bCs w:val="0"/>
          <w:color w:val="auto"/>
        </w:rPr>
        <w:t xml:space="preserve">  Total Ticket Cancelled.</w:t>
      </w: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5B098F" w:rsidRDefault="00F174D0" w:rsidP="005B098F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</w:t>
      </w:r>
      <w:r w:rsidR="005B098F">
        <w:rPr>
          <w:rFonts w:ascii="Verdana" w:hAnsi="Verdana" w:cs="Verdana"/>
          <w:sz w:val="18"/>
          <w:szCs w:val="18"/>
          <w:lang w:val="en-IN" w:bidi="hi-IN"/>
        </w:rPr>
        <w:t xml:space="preserve">Select count(TicketID) from view_tbl_TicketBooking Where Trn_Status_Code =2   </w:t>
      </w:r>
    </w:p>
    <w:p w:rsidR="005B098F" w:rsidRDefault="005B098F" w:rsidP="005B098F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and  Reserve_Status not like '%RENEW%' </w:t>
      </w:r>
    </w:p>
    <w:p w:rsidR="00F174D0" w:rsidRDefault="00F174D0" w:rsidP="005B098F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F174D0" w:rsidRDefault="00F174D0" w:rsidP="00F174D0">
      <w:pPr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</w:t>
      </w:r>
    </w:p>
    <w:p w:rsidR="005B098F" w:rsidRDefault="00F174D0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query, Total Number of ticket </w:t>
      </w:r>
      <w:r w:rsidR="005B098F">
        <w:rPr>
          <w:rFonts w:ascii="Verdana" w:hAnsi="Verdana" w:cs="Verdana"/>
          <w:sz w:val="18"/>
          <w:szCs w:val="18"/>
          <w:lang w:val="en-IN" w:bidi="hi-IN"/>
        </w:rPr>
        <w:t>Cancelled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count display of"Rajasthan </w:t>
      </w:r>
      <w:r w:rsidR="005B098F">
        <w:rPr>
          <w:rFonts w:ascii="Verdana" w:hAnsi="Verdana" w:cs="Verdana"/>
          <w:sz w:val="18"/>
          <w:szCs w:val="18"/>
          <w:lang w:val="en-IN" w:bidi="hi-IN"/>
        </w:rPr>
        <w:t xml:space="preserve"> </w:t>
      </w:r>
    </w:p>
    <w:p w:rsidR="00F174D0" w:rsidRPr="005B098F" w:rsidRDefault="005B098F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</w:t>
      </w:r>
      <w:r w:rsidR="00F174D0">
        <w:rPr>
          <w:rFonts w:ascii="Verdana" w:hAnsi="Verdana" w:cs="Verdana"/>
          <w:sz w:val="18"/>
          <w:szCs w:val="18"/>
          <w:lang w:val="en-IN" w:bidi="hi-IN"/>
        </w:rPr>
        <w:t>Wildlife"(</w:t>
      </w:r>
      <w:r w:rsidR="00F174D0" w:rsidRPr="009F4509">
        <w:t xml:space="preserve"> </w:t>
      </w:r>
      <w:r>
        <w:rPr>
          <w:rFonts w:ascii="Verdana" w:hAnsi="Verdana" w:cs="Verdana"/>
          <w:sz w:val="18"/>
          <w:szCs w:val="18"/>
          <w:lang w:val="en-IN" w:bidi="hi-IN"/>
        </w:rPr>
        <w:t>672</w:t>
      </w:r>
      <w:r w:rsidR="00F174D0">
        <w:rPr>
          <w:rFonts w:ascii="Verdana" w:hAnsi="Verdana" w:cs="Verdana"/>
          <w:sz w:val="18"/>
          <w:szCs w:val="18"/>
          <w:lang w:val="en-IN" w:bidi="hi-IN"/>
        </w:rPr>
        <w:t>)</w:t>
      </w:r>
    </w:p>
    <w:p w:rsidR="00DB0BB4" w:rsidRPr="009F4509" w:rsidRDefault="00DB0BB4" w:rsidP="00DB0BB4">
      <w:pPr>
        <w:pStyle w:val="TOCHeading"/>
        <w:ind w:left="720"/>
        <w:rPr>
          <w:rFonts w:ascii="Verdana" w:hAnsi="Verdana" w:cs="Verdana"/>
          <w:bCs w:val="0"/>
          <w:color w:val="auto"/>
          <w:sz w:val="18"/>
          <w:szCs w:val="18"/>
          <w:lang w:val="en-IN" w:bidi="hi-IN"/>
        </w:rPr>
      </w:pPr>
      <w:r>
        <w:rPr>
          <w:bCs w:val="0"/>
          <w:color w:val="auto"/>
        </w:rPr>
        <w:t>4.5  Master Table Place</w:t>
      </w:r>
    </w:p>
    <w:p w:rsidR="00DB0BB4" w:rsidRPr="00DB0BB4" w:rsidRDefault="00DB0BB4" w:rsidP="00DB0BB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Select * from tbl_mst_Places</w:t>
      </w:r>
    </w:p>
    <w:p w:rsidR="00DB0BB4" w:rsidRDefault="00DB0BB4" w:rsidP="00DB0BB4">
      <w:pPr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</w:p>
    <w:p w:rsidR="00DB0BB4" w:rsidRPr="005B098F" w:rsidRDefault="00DB0BB4" w:rsidP="00DB0BB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query, Place's Of Rajasthan Wildlife Sanctuaries and Zoo will display</w:t>
      </w:r>
    </w:p>
    <w:p w:rsidR="00DB0BB4" w:rsidRPr="009F4509" w:rsidRDefault="00DB0BB4" w:rsidP="00DB0BB4">
      <w:pPr>
        <w:pStyle w:val="TOCHeading"/>
        <w:ind w:left="720"/>
        <w:rPr>
          <w:rFonts w:ascii="Verdana" w:hAnsi="Verdana" w:cs="Verdana"/>
          <w:bCs w:val="0"/>
          <w:color w:val="auto"/>
          <w:sz w:val="18"/>
          <w:szCs w:val="18"/>
          <w:lang w:val="en-IN" w:bidi="hi-IN"/>
        </w:rPr>
      </w:pPr>
      <w:r>
        <w:rPr>
          <w:bCs w:val="0"/>
          <w:color w:val="auto"/>
        </w:rPr>
        <w:t xml:space="preserve">4.6 </w:t>
      </w:r>
      <w:r w:rsidR="00BB3DD3">
        <w:rPr>
          <w:bCs w:val="0"/>
          <w:color w:val="auto"/>
        </w:rPr>
        <w:t xml:space="preserve"> </w:t>
      </w:r>
      <w:r>
        <w:rPr>
          <w:bCs w:val="0"/>
          <w:color w:val="auto"/>
        </w:rPr>
        <w:t xml:space="preserve">Master Table </w:t>
      </w:r>
      <w:r w:rsidR="00BB3DD3">
        <w:rPr>
          <w:bCs w:val="0"/>
          <w:color w:val="auto"/>
        </w:rPr>
        <w:t>Vehicle Fee</w:t>
      </w:r>
    </w:p>
    <w:p w:rsidR="00DB0BB4" w:rsidRDefault="00DB0BB4" w:rsidP="00DB0BB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Select * from tbl_mst_Eqpt_SanctuariesFeeForVIPSeats</w:t>
      </w:r>
    </w:p>
    <w:p w:rsidR="00DB0BB4" w:rsidRDefault="00DB0BB4" w:rsidP="00DB0BB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DB0BB4" w:rsidRDefault="00DB0BB4" w:rsidP="00DB0BB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DB0BB4" w:rsidRPr="00BB3DD3" w:rsidRDefault="00DB0BB4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</w:t>
      </w:r>
      <w:r w:rsidR="00BB3DD3">
        <w:rPr>
          <w:rFonts w:ascii="Verdana" w:hAnsi="Verdana" w:cs="Verdana"/>
          <w:sz w:val="18"/>
          <w:szCs w:val="18"/>
          <w:lang w:val="en-IN" w:bidi="hi-IN"/>
        </w:rPr>
        <w:t xml:space="preserve"> ,Vehicle fee of 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Rajasthan Wildlife  </w:t>
      </w:r>
      <w:r w:rsidR="00BB3DD3">
        <w:rPr>
          <w:rFonts w:ascii="Verdana" w:hAnsi="Verdana" w:cs="Verdana"/>
          <w:sz w:val="18"/>
          <w:szCs w:val="18"/>
          <w:lang w:val="en-IN" w:bidi="hi-IN"/>
        </w:rPr>
        <w:t>and Zoo booking will display.</w:t>
      </w:r>
    </w:p>
    <w:p w:rsidR="00BB3DD3" w:rsidRPr="009F4509" w:rsidRDefault="00BB3DD3" w:rsidP="00BB3DD3">
      <w:pPr>
        <w:pStyle w:val="TOCHeading"/>
        <w:ind w:left="720"/>
        <w:rPr>
          <w:rFonts w:ascii="Verdana" w:hAnsi="Verdana" w:cs="Verdana"/>
          <w:bCs w:val="0"/>
          <w:color w:val="auto"/>
          <w:sz w:val="18"/>
          <w:szCs w:val="18"/>
          <w:lang w:val="en-IN" w:bidi="hi-IN"/>
        </w:rPr>
      </w:pPr>
      <w:r>
        <w:rPr>
          <w:bCs w:val="0"/>
          <w:color w:val="auto"/>
        </w:rPr>
        <w:t>4.7  Master Table Fee(RTR)</w:t>
      </w:r>
    </w:p>
    <w:p w:rsidR="00BB3DD3" w:rsidRDefault="00BB3DD3" w:rsidP="00BB3DD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Select * from Tbl_mst_TicketingFeesForVIPSeats</w:t>
      </w:r>
    </w:p>
    <w:p w:rsidR="00BB3DD3" w:rsidRDefault="00BB3DD3" w:rsidP="00BB3DD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BB3DD3" w:rsidRDefault="00BB3DD3" w:rsidP="00BB3DD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BB3DD3" w:rsidRDefault="00BB3DD3" w:rsidP="00BB3DD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 ,fee of  Rajasthan Wildlife RTR (Half/Full  </w:t>
      </w:r>
    </w:p>
    <w:p w:rsidR="00BB3DD3" w:rsidRDefault="00BB3DD3" w:rsidP="00BB3DD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day/Tatkal,VIP,POW,Current ,Advance booking) display.</w:t>
      </w:r>
    </w:p>
    <w:p w:rsidR="00DB0BB4" w:rsidRDefault="00DB0BB4" w:rsidP="00F174D0">
      <w:pPr>
        <w:autoSpaceDE w:val="0"/>
        <w:autoSpaceDN w:val="0"/>
        <w:adjustRightInd w:val="0"/>
      </w:pPr>
    </w:p>
    <w:p w:rsidR="00DB0BB4" w:rsidRDefault="00DB0BB4" w:rsidP="00F174D0">
      <w:pPr>
        <w:autoSpaceDE w:val="0"/>
        <w:autoSpaceDN w:val="0"/>
        <w:adjustRightInd w:val="0"/>
      </w:pPr>
    </w:p>
    <w:p w:rsidR="00BB3DD3" w:rsidRPr="009F4509" w:rsidRDefault="00BB3DD3" w:rsidP="00BB3DD3">
      <w:pPr>
        <w:pStyle w:val="TOCHeading"/>
        <w:ind w:left="720"/>
        <w:rPr>
          <w:rFonts w:ascii="Verdana" w:hAnsi="Verdana" w:cs="Verdana"/>
          <w:bCs w:val="0"/>
          <w:color w:val="auto"/>
          <w:sz w:val="18"/>
          <w:szCs w:val="18"/>
          <w:lang w:val="en-IN" w:bidi="hi-IN"/>
        </w:rPr>
      </w:pPr>
      <w:r>
        <w:lastRenderedPageBreak/>
        <w:t xml:space="preserve">  </w:t>
      </w:r>
      <w:r>
        <w:rPr>
          <w:bCs w:val="0"/>
          <w:color w:val="auto"/>
        </w:rPr>
        <w:t>4.8  Master Table Fee(Sariska Wl, Keoladeo National Park)</w:t>
      </w:r>
    </w:p>
    <w:p w:rsidR="00BB3DD3" w:rsidRDefault="00BB3DD3" w:rsidP="00BB3DD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Select * from Tbl_mst_TicketingFees</w:t>
      </w:r>
    </w:p>
    <w:p w:rsidR="00BB3DD3" w:rsidRDefault="00BB3DD3" w:rsidP="00BB3DD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BB3DD3" w:rsidRDefault="00BB3DD3" w:rsidP="00BB3DD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BB3DD3" w:rsidRDefault="00BB3DD3" w:rsidP="00BB3DD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 ,fee of  Sariska Wl Sanctuary and Keoladeo National Park will  </w:t>
      </w:r>
    </w:p>
    <w:p w:rsidR="00DB0BB4" w:rsidRPr="00BB3DD3" w:rsidRDefault="00BB3DD3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    display.</w:t>
      </w:r>
    </w:p>
    <w:p w:rsidR="00BB3DD3" w:rsidRPr="009F4509" w:rsidRDefault="00BB3DD3" w:rsidP="00BB3DD3">
      <w:pPr>
        <w:pStyle w:val="TOCHeading"/>
        <w:ind w:left="720"/>
        <w:rPr>
          <w:rFonts w:ascii="Verdana" w:hAnsi="Verdana" w:cs="Verdana"/>
          <w:bCs w:val="0"/>
          <w:color w:val="auto"/>
          <w:sz w:val="18"/>
          <w:szCs w:val="18"/>
          <w:lang w:val="en-IN" w:bidi="hi-IN"/>
        </w:rPr>
      </w:pPr>
      <w:r>
        <w:t xml:space="preserve">  </w:t>
      </w:r>
      <w:r>
        <w:rPr>
          <w:bCs w:val="0"/>
          <w:color w:val="auto"/>
        </w:rPr>
        <w:t>4.</w:t>
      </w:r>
      <w:r w:rsidR="00495BF4">
        <w:rPr>
          <w:bCs w:val="0"/>
          <w:color w:val="auto"/>
        </w:rPr>
        <w:t>9</w:t>
      </w:r>
      <w:r>
        <w:rPr>
          <w:bCs w:val="0"/>
          <w:color w:val="auto"/>
        </w:rPr>
        <w:t xml:space="preserve">  Transaction Table </w:t>
      </w:r>
      <w:r w:rsidRPr="00BB3DD3">
        <w:rPr>
          <w:bCs w:val="0"/>
          <w:color w:val="auto"/>
        </w:rPr>
        <w:t>Safari</w:t>
      </w:r>
      <w:r>
        <w:rPr>
          <w:bCs w:val="0"/>
          <w:color w:val="auto"/>
        </w:rPr>
        <w:t xml:space="preserve"> </w:t>
      </w:r>
      <w:r w:rsidRPr="00BB3DD3">
        <w:rPr>
          <w:bCs w:val="0"/>
          <w:color w:val="auto"/>
        </w:rPr>
        <w:t>Booking</w:t>
      </w:r>
    </w:p>
    <w:p w:rsidR="00BB3DD3" w:rsidRDefault="00BB3DD3" w:rsidP="00BB3DD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Select * from tbl_SafariBooking</w:t>
      </w:r>
    </w:p>
    <w:p w:rsidR="00BB3DD3" w:rsidRDefault="00BB3DD3" w:rsidP="00BB3DD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495BF4" w:rsidRDefault="00BB3DD3" w:rsidP="00BB3DD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 ,On the basis Vehicle Id  and Vehicle fee  ,Ticket project fee and </w:t>
      </w:r>
      <w:r w:rsidR="00495BF4">
        <w:rPr>
          <w:rFonts w:ascii="Verdana" w:hAnsi="Verdana" w:cs="Verdana"/>
          <w:sz w:val="18"/>
          <w:szCs w:val="18"/>
          <w:lang w:val="en-IN" w:bidi="hi-IN"/>
        </w:rPr>
        <w:t xml:space="preserve"> </w:t>
      </w: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Surcharges fee caculated.</w:t>
      </w:r>
    </w:p>
    <w:p w:rsidR="00495BF4" w:rsidRPr="00495BF4" w:rsidRDefault="00495BF4" w:rsidP="00495BF4">
      <w:pPr>
        <w:pStyle w:val="TOCHeading"/>
        <w:ind w:left="720"/>
        <w:rPr>
          <w:bCs w:val="0"/>
          <w:color w:val="auto"/>
        </w:rPr>
      </w:pPr>
      <w:r w:rsidRPr="00495BF4">
        <w:rPr>
          <w:bCs w:val="0"/>
          <w:color w:val="auto"/>
        </w:rPr>
        <w:t xml:space="preserve">  </w:t>
      </w:r>
      <w:r>
        <w:rPr>
          <w:bCs w:val="0"/>
          <w:color w:val="auto"/>
        </w:rPr>
        <w:t xml:space="preserve">4.10  Transaction Table Ticket Booking </w:t>
      </w: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Select * from tbl_TicketBooking</w:t>
      </w: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 ,Display "Ticket Booked", Fee, Date of booking, Date of  </w:t>
      </w: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arrival,Place,Zone  and for each ticket unique "Request Id"  generated by        </w:t>
      </w: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System   </w:t>
      </w:r>
    </w:p>
    <w:p w:rsidR="00495BF4" w:rsidRDefault="00495BF4" w:rsidP="00495BF4">
      <w:pPr>
        <w:autoSpaceDE w:val="0"/>
        <w:autoSpaceDN w:val="0"/>
        <w:adjustRightInd w:val="0"/>
      </w:pPr>
    </w:p>
    <w:p w:rsidR="00495BF4" w:rsidRPr="00495BF4" w:rsidRDefault="00495BF4" w:rsidP="00495BF4">
      <w:pPr>
        <w:pStyle w:val="TOCHeading"/>
        <w:ind w:left="720"/>
        <w:rPr>
          <w:bCs w:val="0"/>
          <w:color w:val="auto"/>
        </w:rPr>
      </w:pPr>
      <w:r w:rsidRPr="00495BF4">
        <w:rPr>
          <w:bCs w:val="0"/>
          <w:color w:val="auto"/>
        </w:rPr>
        <w:t xml:space="preserve">  </w:t>
      </w:r>
      <w:r>
        <w:rPr>
          <w:bCs w:val="0"/>
          <w:color w:val="auto"/>
        </w:rPr>
        <w:t>4.11  Transaction Table Ticket Booking Member Wise</w:t>
      </w: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 w:rsidRPr="00495BF4">
        <w:rPr>
          <w:rFonts w:ascii="Verdana" w:hAnsi="Verdana" w:cs="Verdana"/>
          <w:sz w:val="18"/>
          <w:szCs w:val="18"/>
          <w:lang w:val="en-IN" w:bidi="hi-IN"/>
        </w:rPr>
        <w:t xml:space="preserve"> </w:t>
      </w:r>
      <w:r>
        <w:rPr>
          <w:rFonts w:ascii="Verdana" w:hAnsi="Verdana" w:cs="Verdana"/>
          <w:sz w:val="18"/>
          <w:szCs w:val="18"/>
          <w:lang w:val="en-IN" w:bidi="hi-IN"/>
        </w:rPr>
        <w:t>Select * from tbl_TicketBookingMembers</w:t>
      </w: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 ,Display "Ticket Booked", Fee, Date of booking, Date of  </w:t>
      </w: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arrival, Place,Zone  ,Fee ,Member details(Name,ID type,ID  </w:t>
      </w: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 number,Nationality) and for each ticket unique"Request Id"  generated by  </w:t>
      </w:r>
    </w:p>
    <w:p w:rsidR="00BB3DD3" w:rsidRPr="00495BF4" w:rsidRDefault="00495BF4" w:rsidP="00F174D0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   System   </w:t>
      </w:r>
    </w:p>
    <w:p w:rsidR="00495BF4" w:rsidRPr="00495BF4" w:rsidRDefault="00495BF4" w:rsidP="00495BF4">
      <w:pPr>
        <w:pStyle w:val="TOCHeading"/>
        <w:ind w:left="720"/>
        <w:rPr>
          <w:bCs w:val="0"/>
          <w:color w:val="auto"/>
        </w:rPr>
      </w:pPr>
      <w:r w:rsidRPr="00495BF4">
        <w:rPr>
          <w:bCs w:val="0"/>
          <w:color w:val="auto"/>
        </w:rPr>
        <w:t xml:space="preserve">  </w:t>
      </w:r>
      <w:r>
        <w:rPr>
          <w:bCs w:val="0"/>
          <w:color w:val="auto"/>
        </w:rPr>
        <w:t>4.12  Cancellation Table</w:t>
      </w: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 w:rsidRPr="00495BF4">
        <w:rPr>
          <w:rFonts w:ascii="Verdana" w:hAnsi="Verdana" w:cs="Verdana"/>
          <w:sz w:val="18"/>
          <w:szCs w:val="18"/>
          <w:lang w:val="en-IN" w:bidi="hi-IN"/>
        </w:rPr>
        <w:t xml:space="preserve"> </w:t>
      </w:r>
      <w:r>
        <w:rPr>
          <w:rFonts w:ascii="Verdana" w:hAnsi="Verdana" w:cs="Verdana"/>
          <w:sz w:val="18"/>
          <w:szCs w:val="18"/>
          <w:lang w:val="en-IN" w:bidi="hi-IN"/>
        </w:rPr>
        <w:t>Select * from Tbl_Citizen_WildLifeTicketbookingCancellation</w:t>
      </w: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495BF4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3A792A" w:rsidRDefault="00495BF4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 ,Display  number of ticket cancelled and user bank details (IFSC </w:t>
      </w:r>
    </w:p>
    <w:p w:rsidR="003A792A" w:rsidRDefault="003A792A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</w:t>
      </w:r>
      <w:r w:rsidR="00495BF4">
        <w:rPr>
          <w:rFonts w:ascii="Verdana" w:hAnsi="Verdana" w:cs="Verdana"/>
          <w:sz w:val="18"/>
          <w:szCs w:val="18"/>
          <w:lang w:val="en-IN" w:bidi="hi-IN"/>
        </w:rPr>
        <w:t>code,account number,branch name account type,account holder name) E-</w:t>
      </w:r>
    </w:p>
    <w:p w:rsidR="00495BF4" w:rsidRDefault="003A792A" w:rsidP="00495BF4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</w:t>
      </w:r>
      <w:r w:rsidR="00495BF4">
        <w:rPr>
          <w:rFonts w:ascii="Verdana" w:hAnsi="Verdana" w:cs="Verdana"/>
          <w:sz w:val="18"/>
          <w:szCs w:val="18"/>
          <w:lang w:val="en-IN" w:bidi="hi-IN"/>
        </w:rPr>
        <w:t>mitra transaction ,E-mitra status</w:t>
      </w:r>
      <w:r>
        <w:rPr>
          <w:rFonts w:ascii="Verdana" w:hAnsi="Verdana" w:cs="Verdana"/>
          <w:sz w:val="18"/>
          <w:szCs w:val="18"/>
          <w:lang w:val="en-IN" w:bidi="hi-IN"/>
        </w:rPr>
        <w:t>.</w:t>
      </w:r>
    </w:p>
    <w:p w:rsidR="00BB3DD3" w:rsidRDefault="00BB3DD3" w:rsidP="00F174D0">
      <w:pPr>
        <w:autoSpaceDE w:val="0"/>
        <w:autoSpaceDN w:val="0"/>
        <w:adjustRightInd w:val="0"/>
      </w:pPr>
    </w:p>
    <w:p w:rsidR="00BB3DD3" w:rsidRDefault="00BB3DD3" w:rsidP="00F174D0">
      <w:pPr>
        <w:autoSpaceDE w:val="0"/>
        <w:autoSpaceDN w:val="0"/>
        <w:adjustRightInd w:val="0"/>
      </w:pPr>
    </w:p>
    <w:p w:rsidR="003A792A" w:rsidRPr="00495BF4" w:rsidRDefault="003A792A" w:rsidP="003A792A">
      <w:pPr>
        <w:pStyle w:val="TOCHeading"/>
        <w:ind w:left="720"/>
        <w:rPr>
          <w:bCs w:val="0"/>
          <w:color w:val="auto"/>
        </w:rPr>
      </w:pPr>
      <w:r w:rsidRPr="00495BF4">
        <w:rPr>
          <w:bCs w:val="0"/>
          <w:color w:val="auto"/>
        </w:rPr>
        <w:t xml:space="preserve">  </w:t>
      </w:r>
      <w:r>
        <w:rPr>
          <w:bCs w:val="0"/>
          <w:color w:val="auto"/>
        </w:rPr>
        <w:t>4.13   Partial Cancellation Table</w:t>
      </w:r>
    </w:p>
    <w:p w:rsidR="003A792A" w:rsidRDefault="003A792A" w:rsidP="003A792A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 w:rsidRPr="00495BF4">
        <w:rPr>
          <w:rFonts w:ascii="Verdana" w:hAnsi="Verdana" w:cs="Verdana"/>
          <w:sz w:val="18"/>
          <w:szCs w:val="18"/>
          <w:lang w:val="en-IN" w:bidi="hi-IN"/>
        </w:rPr>
        <w:t xml:space="preserve"> </w:t>
      </w:r>
      <w:r>
        <w:rPr>
          <w:rFonts w:ascii="Verdana" w:hAnsi="Verdana" w:cs="Verdana"/>
          <w:sz w:val="18"/>
          <w:szCs w:val="18"/>
          <w:lang w:val="en-IN" w:bidi="hi-IN"/>
        </w:rPr>
        <w:t>Select * from Tbl_Citizen_WildLifeTicketbookingCancellationMemberWise</w:t>
      </w:r>
    </w:p>
    <w:p w:rsidR="003A792A" w:rsidRDefault="003A792A" w:rsidP="003A792A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3A792A" w:rsidRDefault="003A792A" w:rsidP="003A792A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3A792A" w:rsidRDefault="003A792A" w:rsidP="003A792A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 ,Display  number of partially  ticket cancelled ,Emitra </w:t>
      </w:r>
    </w:p>
    <w:p w:rsidR="003A792A" w:rsidRDefault="003A792A" w:rsidP="003A792A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Status=2,Member id (who's ticket cancelled),Amount, Service charge, Refund </w:t>
      </w:r>
    </w:p>
    <w:p w:rsidR="003A792A" w:rsidRDefault="003A792A" w:rsidP="003A792A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                                amount and for each partial ticket cancellation new ticket id generate.</w:t>
      </w:r>
    </w:p>
    <w:p w:rsidR="003A792A" w:rsidRDefault="003A792A" w:rsidP="003A792A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 xml:space="preserve">   </w:t>
      </w:r>
    </w:p>
    <w:p w:rsidR="003A792A" w:rsidRDefault="003A792A" w:rsidP="003A792A">
      <w:pPr>
        <w:autoSpaceDE w:val="0"/>
        <w:autoSpaceDN w:val="0"/>
        <w:adjustRightInd w:val="0"/>
      </w:pPr>
    </w:p>
    <w:p w:rsidR="003A792A" w:rsidRPr="00495BF4" w:rsidRDefault="003A792A" w:rsidP="003A792A">
      <w:pPr>
        <w:pStyle w:val="TOCHeading"/>
        <w:ind w:left="720"/>
        <w:rPr>
          <w:bCs w:val="0"/>
          <w:color w:val="auto"/>
        </w:rPr>
      </w:pPr>
      <w:r w:rsidRPr="00495BF4">
        <w:rPr>
          <w:bCs w:val="0"/>
          <w:color w:val="auto"/>
        </w:rPr>
        <w:lastRenderedPageBreak/>
        <w:t xml:space="preserve">  </w:t>
      </w:r>
      <w:r>
        <w:rPr>
          <w:bCs w:val="0"/>
          <w:color w:val="auto"/>
        </w:rPr>
        <w:t>4.14   Table E-mitra Response</w:t>
      </w:r>
    </w:p>
    <w:p w:rsidR="003A792A" w:rsidRDefault="003A792A" w:rsidP="003A792A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Query :-</w:t>
      </w:r>
      <w:r w:rsidRPr="00495BF4">
        <w:rPr>
          <w:rFonts w:ascii="Verdana" w:hAnsi="Verdana" w:cs="Verdana"/>
          <w:sz w:val="18"/>
          <w:szCs w:val="18"/>
          <w:lang w:val="en-IN" w:bidi="hi-IN"/>
        </w:rPr>
        <w:t xml:space="preserve"> </w:t>
      </w:r>
      <w:r>
        <w:rPr>
          <w:rFonts w:ascii="Verdana" w:hAnsi="Verdana" w:cs="Verdana"/>
          <w:sz w:val="18"/>
          <w:szCs w:val="18"/>
          <w:lang w:val="en-IN" w:bidi="hi-IN"/>
        </w:rPr>
        <w:t>Select * from tbl_EmitraResponse</w:t>
      </w:r>
    </w:p>
    <w:p w:rsidR="003A792A" w:rsidRDefault="003A792A" w:rsidP="003A792A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3A792A" w:rsidRDefault="003A792A" w:rsidP="003A792A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</w:p>
    <w:p w:rsidR="00CB0F49" w:rsidRDefault="003A792A" w:rsidP="00CB0F49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b/>
          <w:bCs/>
          <w:sz w:val="18"/>
          <w:szCs w:val="18"/>
          <w:lang w:val="en-IN" w:bidi="hi-IN"/>
        </w:rPr>
        <w:t xml:space="preserve">             </w:t>
      </w:r>
      <w:r w:rsidRPr="00CB0F49">
        <w:rPr>
          <w:rFonts w:ascii="Verdana" w:hAnsi="Verdana" w:cs="Verdana"/>
          <w:b/>
          <w:bCs/>
          <w:sz w:val="18"/>
          <w:szCs w:val="18"/>
          <w:lang w:val="en-IN" w:bidi="hi-IN"/>
        </w:rPr>
        <w:t>Description :-</w:t>
      </w:r>
      <w:r>
        <w:rPr>
          <w:rFonts w:ascii="Verdana" w:hAnsi="Verdana" w:cs="Verdana"/>
          <w:sz w:val="18"/>
          <w:szCs w:val="18"/>
          <w:lang w:val="en-IN" w:bidi="hi-IN"/>
        </w:rPr>
        <w:t xml:space="preserve"> In this query ,In this emitra response display against Request id of visitor </w:t>
      </w:r>
    </w:p>
    <w:p w:rsidR="00CB0F49" w:rsidRDefault="00F174D0" w:rsidP="00F174D0">
      <w:pPr>
        <w:tabs>
          <w:tab w:val="left" w:pos="4005"/>
        </w:tabs>
        <w:autoSpaceDE w:val="0"/>
        <w:autoSpaceDN w:val="0"/>
        <w:adjustRightInd w:val="0"/>
        <w:rPr>
          <w:rFonts w:ascii="Verdana" w:hAnsi="Verdana" w:cs="Verdana"/>
          <w:sz w:val="18"/>
          <w:szCs w:val="18"/>
          <w:lang w:val="en-IN" w:bidi="hi-IN"/>
        </w:rPr>
      </w:pPr>
      <w:r>
        <w:rPr>
          <w:rFonts w:ascii="Verdana" w:hAnsi="Verdana" w:cs="Verdana"/>
          <w:sz w:val="18"/>
          <w:szCs w:val="18"/>
          <w:lang w:val="en-IN" w:bidi="hi-IN"/>
        </w:rPr>
        <w:tab/>
      </w:r>
    </w:p>
    <w:p w:rsidR="00944E2B" w:rsidRDefault="00944E2B" w:rsidP="00944E2B">
      <w:pPr>
        <w:jc w:val="both"/>
        <w:rPr>
          <w:rFonts w:ascii="Times New Roman" w:eastAsia="Times New Roman" w:hAnsi="Times New Roman"/>
          <w:sz w:val="22"/>
          <w:szCs w:val="22"/>
        </w:rPr>
      </w:pPr>
    </w:p>
    <w:p w:rsidR="00F9076F" w:rsidRDefault="00F9076F">
      <w:pPr>
        <w:spacing w:line="20" w:lineRule="exact"/>
        <w:rPr>
          <w:rFonts w:ascii="Times New Roman" w:eastAsia="Times New Roman" w:hAnsi="Times New Roman"/>
        </w:rPr>
      </w:pPr>
    </w:p>
    <w:sectPr w:rsidR="00F9076F" w:rsidSect="005D1E5D">
      <w:headerReference w:type="default" r:id="rId9"/>
      <w:footerReference w:type="default" r:id="rId10"/>
      <w:footerReference w:type="first" r:id="rId11"/>
      <w:pgSz w:w="12240" w:h="15840"/>
      <w:pgMar w:top="1440" w:right="1440" w:bottom="951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EBE" w:rsidRDefault="00347EBE">
      <w:r>
        <w:separator/>
      </w:r>
    </w:p>
  </w:endnote>
  <w:endnote w:type="continuationSeparator" w:id="1">
    <w:p w:rsidR="00347EBE" w:rsidRDefault="00347E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sz w:val="22"/>
        <w:szCs w:val="22"/>
      </w:rPr>
      <w:id w:val="332190542"/>
      <w:docPartObj>
        <w:docPartGallery w:val="Page Numbers (Bottom of Page)"/>
        <w:docPartUnique/>
      </w:docPartObj>
    </w:sdtPr>
    <w:sdtContent>
      <w:p w:rsidR="00F9076F" w:rsidRPr="00166060" w:rsidRDefault="00E313A1">
        <w:pPr>
          <w:pStyle w:val="Footer"/>
          <w:rPr>
            <w:b/>
            <w:sz w:val="22"/>
            <w:szCs w:val="22"/>
          </w:rPr>
        </w:pPr>
        <w:r w:rsidRPr="00E313A1">
          <w:rPr>
            <w:b/>
            <w:noProof/>
            <w:color w:val="9BBB59" w:themeColor="accent3"/>
            <w:sz w:val="22"/>
            <w:szCs w:val="22"/>
            <w:lang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61" type="#_x0000_t5" style="position:absolute;margin-left:1147.1pt;margin-top:0;width:167.4pt;height:161.8pt;z-index:251665408;mso-position-horizontal:right;mso-position-horizontal-relative:page;mso-position-vertical:bottom;mso-position-vertical-relative:page" adj="21600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061">
                <w:txbxContent>
                  <w:p w:rsidR="005D1E5D" w:rsidRPr="008B7E3B" w:rsidRDefault="00E313A1">
                    <w:pPr>
                      <w:jc w:val="center"/>
                      <w:rPr>
                        <w:color w:val="76923C" w:themeColor="accent3" w:themeShade="BF"/>
                        <w:sz w:val="36"/>
                        <w:szCs w:val="36"/>
                      </w:rPr>
                    </w:pPr>
                    <w:r w:rsidRPr="008B7E3B">
                      <w:rPr>
                        <w:color w:val="76923C" w:themeColor="accent3" w:themeShade="BF"/>
                        <w:sz w:val="36"/>
                        <w:szCs w:val="36"/>
                      </w:rPr>
                      <w:fldChar w:fldCharType="begin"/>
                    </w:r>
                    <w:r w:rsidR="005D1E5D" w:rsidRPr="008B7E3B">
                      <w:rPr>
                        <w:color w:val="76923C" w:themeColor="accent3" w:themeShade="BF"/>
                        <w:sz w:val="36"/>
                        <w:szCs w:val="36"/>
                      </w:rPr>
                      <w:instrText xml:space="preserve"> PAGE    \* MERGEFORMAT </w:instrText>
                    </w:r>
                    <w:r w:rsidRPr="008B7E3B">
                      <w:rPr>
                        <w:color w:val="76923C" w:themeColor="accent3" w:themeShade="BF"/>
                        <w:sz w:val="36"/>
                        <w:szCs w:val="36"/>
                      </w:rPr>
                      <w:fldChar w:fldCharType="separate"/>
                    </w:r>
                    <w:r w:rsidR="008B1C86" w:rsidRPr="008B1C86">
                      <w:rPr>
                        <w:rFonts w:asciiTheme="majorHAnsi" w:hAnsiTheme="majorHAnsi"/>
                        <w:noProof/>
                        <w:color w:val="76923C" w:themeColor="accent3" w:themeShade="BF"/>
                        <w:sz w:val="36"/>
                        <w:szCs w:val="36"/>
                      </w:rPr>
                      <w:t>2</w:t>
                    </w:r>
                    <w:r w:rsidRPr="008B7E3B">
                      <w:rPr>
                        <w:color w:val="76923C" w:themeColor="accent3" w:themeShade="BF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  <w:r w:rsidR="00C52230" w:rsidRPr="00166060">
          <w:rPr>
            <w:b/>
            <w:color w:val="9BBB59" w:themeColor="accent3"/>
            <w:sz w:val="22"/>
            <w:szCs w:val="22"/>
          </w:rPr>
          <w:t>Date:</w:t>
        </w:r>
        <w:r w:rsidR="00C52230">
          <w:rPr>
            <w:b/>
            <w:color w:val="9BBB59" w:themeColor="accent3"/>
            <w:sz w:val="22"/>
            <w:szCs w:val="22"/>
          </w:rPr>
          <w:t xml:space="preserve"> </w:t>
        </w:r>
        <w:r w:rsidR="003A792A">
          <w:rPr>
            <w:b/>
            <w:color w:val="9BBB59" w:themeColor="accent3"/>
            <w:sz w:val="22"/>
            <w:szCs w:val="22"/>
          </w:rPr>
          <w:t>30/April</w:t>
        </w:r>
        <w:r w:rsidR="00166060" w:rsidRPr="00166060">
          <w:rPr>
            <w:b/>
            <w:color w:val="9BBB59" w:themeColor="accent3"/>
            <w:sz w:val="22"/>
            <w:szCs w:val="22"/>
          </w:rPr>
          <w:t>/2019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2190541"/>
      <w:docPartObj>
        <w:docPartGallery w:val="Page Numbers (Bottom of Page)"/>
        <w:docPartUnique/>
      </w:docPartObj>
    </w:sdtPr>
    <w:sdtContent>
      <w:p w:rsidR="005D1E5D" w:rsidRDefault="00E313A1">
        <w:pPr>
          <w:pStyle w:val="Footer"/>
        </w:pPr>
        <w:r w:rsidRPr="00E313A1">
          <w:rPr>
            <w:noProof/>
            <w:lang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60" type="#_x0000_t5" style="position:absolute;margin-left:1147.1pt;margin-top:0;width:167.4pt;height:161.8pt;z-index:251663360;mso-position-horizontal:right;mso-position-horizontal-relative:page;mso-position-vertical:bottom;mso-position-vertical-relative:page" adj="21600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060">
                <w:txbxContent>
                  <w:p w:rsidR="005D1E5D" w:rsidRPr="008B7E3B" w:rsidRDefault="00E313A1">
                    <w:pPr>
                      <w:jc w:val="center"/>
                      <w:rPr>
                        <w:color w:val="76923C" w:themeColor="accent3" w:themeShade="BF"/>
                        <w:sz w:val="44"/>
                        <w:szCs w:val="44"/>
                      </w:rPr>
                    </w:pPr>
                    <w:r w:rsidRPr="008B7E3B">
                      <w:rPr>
                        <w:color w:val="76923C" w:themeColor="accent3" w:themeShade="BF"/>
                        <w:sz w:val="44"/>
                        <w:szCs w:val="44"/>
                      </w:rPr>
                      <w:fldChar w:fldCharType="begin"/>
                    </w:r>
                    <w:r w:rsidR="005D1E5D" w:rsidRPr="008B7E3B">
                      <w:rPr>
                        <w:color w:val="76923C" w:themeColor="accent3" w:themeShade="BF"/>
                        <w:sz w:val="44"/>
                        <w:szCs w:val="44"/>
                      </w:rPr>
                      <w:instrText xml:space="preserve"> PAGE    \* MERGEFORMAT </w:instrText>
                    </w:r>
                    <w:r w:rsidRPr="008B7E3B">
                      <w:rPr>
                        <w:color w:val="76923C" w:themeColor="accent3" w:themeShade="BF"/>
                        <w:sz w:val="44"/>
                        <w:szCs w:val="44"/>
                      </w:rPr>
                      <w:fldChar w:fldCharType="separate"/>
                    </w:r>
                    <w:r w:rsidR="008B1C86" w:rsidRPr="008B1C86">
                      <w:rPr>
                        <w:rFonts w:asciiTheme="majorHAnsi" w:hAnsiTheme="majorHAnsi"/>
                        <w:noProof/>
                        <w:color w:val="76923C" w:themeColor="accent3" w:themeShade="BF"/>
                        <w:sz w:val="44"/>
                        <w:szCs w:val="44"/>
                      </w:rPr>
                      <w:t>1</w:t>
                    </w:r>
                    <w:r w:rsidRPr="008B7E3B">
                      <w:rPr>
                        <w:color w:val="76923C" w:themeColor="accent3" w:themeShade="BF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EBE" w:rsidRDefault="00347EBE">
      <w:r>
        <w:separator/>
      </w:r>
    </w:p>
  </w:footnote>
  <w:footnote w:type="continuationSeparator" w:id="1">
    <w:p w:rsidR="00347EBE" w:rsidRDefault="00347E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A7A" w:rsidRDefault="00530A7A">
    <w:pPr>
      <w:pStyle w:val="Header"/>
    </w:pPr>
  </w:p>
  <w:p w:rsidR="00530A7A" w:rsidRDefault="00530A7A">
    <w:pPr>
      <w:pStyle w:val="Header"/>
    </w:pPr>
  </w:p>
  <w:p w:rsidR="00530A7A" w:rsidRDefault="00D439C0">
    <w:pPr>
      <w:pStyle w:val="Header"/>
    </w:pPr>
    <w:r>
      <w:rPr>
        <w:noProof/>
        <w:lang w:val="en-IN" w:eastAsia="en-IN" w:bidi="hi-IN"/>
      </w:rPr>
      <w:drawing>
        <wp:inline distT="0" distB="0" distL="0" distR="0">
          <wp:extent cx="1895475" cy="419100"/>
          <wp:effectExtent l="0" t="0" r="0" b="0"/>
          <wp:docPr id="81" name="Picture 8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30A7A">
      <w:t xml:space="preserve">                                                                                                     </w:t>
    </w:r>
    <w:r>
      <w:rPr>
        <w:noProof/>
        <w:lang w:val="en-IN" w:eastAsia="en-IN" w:bidi="hi-IN"/>
      </w:rPr>
      <w:drawing>
        <wp:inline distT="0" distB="0" distL="0" distR="0">
          <wp:extent cx="866775" cy="590550"/>
          <wp:effectExtent l="19050" t="0" r="9525" b="0"/>
          <wp:docPr id="82" name="Picture 82" descr="fmds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2" descr="fmdss-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66F2A" w:rsidRDefault="00A66F2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502544"/>
    <w:multiLevelType w:val="multilevel"/>
    <w:tmpl w:val="D3502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8"/>
    <w:multiLevelType w:val="multilevel"/>
    <w:tmpl w:val="00000008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Times New Roman" w:eastAsia="Times New Roman" w:hAnsi="Times New Roman" w:cs="Arial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147222B"/>
    <w:multiLevelType w:val="multilevel"/>
    <w:tmpl w:val="8794C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D4A48"/>
    <w:multiLevelType w:val="hybridMultilevel"/>
    <w:tmpl w:val="7D1E4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B0E5C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F3853"/>
    <w:multiLevelType w:val="multilevel"/>
    <w:tmpl w:val="8794C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D3D5D"/>
    <w:multiLevelType w:val="hybridMultilevel"/>
    <w:tmpl w:val="BB844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145C5E"/>
    <w:multiLevelType w:val="multilevel"/>
    <w:tmpl w:val="18145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D97BD4"/>
    <w:multiLevelType w:val="multilevel"/>
    <w:tmpl w:val="1BD97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01377"/>
    <w:multiLevelType w:val="multilevel"/>
    <w:tmpl w:val="8794C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7250D0"/>
    <w:multiLevelType w:val="multilevel"/>
    <w:tmpl w:val="8794C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33EE4"/>
    <w:multiLevelType w:val="hybridMultilevel"/>
    <w:tmpl w:val="C4E4E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4D03E5"/>
    <w:multiLevelType w:val="multilevel"/>
    <w:tmpl w:val="8794C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73E6A"/>
    <w:multiLevelType w:val="multilevel"/>
    <w:tmpl w:val="4BD73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921B4"/>
    <w:multiLevelType w:val="multilevel"/>
    <w:tmpl w:val="8794C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904429"/>
    <w:multiLevelType w:val="hybridMultilevel"/>
    <w:tmpl w:val="EF1A4ABC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7">
    <w:nsid w:val="59D4592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74671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E7457CF"/>
    <w:multiLevelType w:val="hybridMultilevel"/>
    <w:tmpl w:val="D4BE1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27C34"/>
    <w:multiLevelType w:val="multilevel"/>
    <w:tmpl w:val="8794C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842031"/>
    <w:multiLevelType w:val="multilevel"/>
    <w:tmpl w:val="788420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21"/>
  </w:num>
  <w:num w:numId="7">
    <w:abstractNumId w:val="9"/>
  </w:num>
  <w:num w:numId="8">
    <w:abstractNumId w:val="6"/>
  </w:num>
  <w:num w:numId="9">
    <w:abstractNumId w:val="0"/>
  </w:num>
  <w:num w:numId="10">
    <w:abstractNumId w:val="13"/>
  </w:num>
  <w:num w:numId="11">
    <w:abstractNumId w:val="15"/>
  </w:num>
  <w:num w:numId="12">
    <w:abstractNumId w:val="11"/>
  </w:num>
  <w:num w:numId="13">
    <w:abstractNumId w:val="5"/>
  </w:num>
  <w:num w:numId="14">
    <w:abstractNumId w:val="20"/>
  </w:num>
  <w:num w:numId="15">
    <w:abstractNumId w:val="4"/>
  </w:num>
  <w:num w:numId="16">
    <w:abstractNumId w:val="10"/>
  </w:num>
  <w:num w:numId="17">
    <w:abstractNumId w:val="7"/>
  </w:num>
  <w:num w:numId="18">
    <w:abstractNumId w:val="19"/>
  </w:num>
  <w:num w:numId="19">
    <w:abstractNumId w:val="12"/>
  </w:num>
  <w:num w:numId="20">
    <w:abstractNumId w:val="16"/>
  </w:num>
  <w:num w:numId="21">
    <w:abstractNumId w:val="17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7170"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C1DC7"/>
    <w:rsid w:val="000125AE"/>
    <w:rsid w:val="000137CB"/>
    <w:rsid w:val="00032AC0"/>
    <w:rsid w:val="000342F6"/>
    <w:rsid w:val="00064EB2"/>
    <w:rsid w:val="00067297"/>
    <w:rsid w:val="000C7679"/>
    <w:rsid w:val="000D036F"/>
    <w:rsid w:val="000D6B49"/>
    <w:rsid w:val="000D6C70"/>
    <w:rsid w:val="00101CAF"/>
    <w:rsid w:val="00127B66"/>
    <w:rsid w:val="0013277E"/>
    <w:rsid w:val="00143C33"/>
    <w:rsid w:val="00166060"/>
    <w:rsid w:val="0017045B"/>
    <w:rsid w:val="00195716"/>
    <w:rsid w:val="001A3DC6"/>
    <w:rsid w:val="001B7E7C"/>
    <w:rsid w:val="001C1DC7"/>
    <w:rsid w:val="001C436D"/>
    <w:rsid w:val="001D12C8"/>
    <w:rsid w:val="001E2905"/>
    <w:rsid w:val="001F53EE"/>
    <w:rsid w:val="00202E0B"/>
    <w:rsid w:val="00216F15"/>
    <w:rsid w:val="00224639"/>
    <w:rsid w:val="00232419"/>
    <w:rsid w:val="002401DB"/>
    <w:rsid w:val="00243623"/>
    <w:rsid w:val="00264339"/>
    <w:rsid w:val="002676EB"/>
    <w:rsid w:val="002717EC"/>
    <w:rsid w:val="00321CC1"/>
    <w:rsid w:val="00330B9C"/>
    <w:rsid w:val="00347EBE"/>
    <w:rsid w:val="00353F07"/>
    <w:rsid w:val="00362785"/>
    <w:rsid w:val="00376682"/>
    <w:rsid w:val="003A792A"/>
    <w:rsid w:val="003B05ED"/>
    <w:rsid w:val="003B5EAF"/>
    <w:rsid w:val="003E2F26"/>
    <w:rsid w:val="0040323D"/>
    <w:rsid w:val="00440F6E"/>
    <w:rsid w:val="0045098B"/>
    <w:rsid w:val="00453577"/>
    <w:rsid w:val="00471AAE"/>
    <w:rsid w:val="004740E5"/>
    <w:rsid w:val="00477CF4"/>
    <w:rsid w:val="004857C1"/>
    <w:rsid w:val="00495BF4"/>
    <w:rsid w:val="004A2C20"/>
    <w:rsid w:val="004E528A"/>
    <w:rsid w:val="004E58AF"/>
    <w:rsid w:val="005012D0"/>
    <w:rsid w:val="005108C8"/>
    <w:rsid w:val="00530A7A"/>
    <w:rsid w:val="0054100C"/>
    <w:rsid w:val="005678C7"/>
    <w:rsid w:val="00594C60"/>
    <w:rsid w:val="005B098F"/>
    <w:rsid w:val="005B293E"/>
    <w:rsid w:val="005D1E5D"/>
    <w:rsid w:val="005F14BE"/>
    <w:rsid w:val="00636F80"/>
    <w:rsid w:val="0066148B"/>
    <w:rsid w:val="00677EB1"/>
    <w:rsid w:val="00691835"/>
    <w:rsid w:val="0069271E"/>
    <w:rsid w:val="006A4BCC"/>
    <w:rsid w:val="00714A5C"/>
    <w:rsid w:val="00725CA2"/>
    <w:rsid w:val="00754228"/>
    <w:rsid w:val="00763361"/>
    <w:rsid w:val="007656CD"/>
    <w:rsid w:val="007D4E6B"/>
    <w:rsid w:val="007D5236"/>
    <w:rsid w:val="00811665"/>
    <w:rsid w:val="008207CA"/>
    <w:rsid w:val="00825269"/>
    <w:rsid w:val="00826349"/>
    <w:rsid w:val="008326D2"/>
    <w:rsid w:val="0083645B"/>
    <w:rsid w:val="00876C9A"/>
    <w:rsid w:val="0089535B"/>
    <w:rsid w:val="008A36BA"/>
    <w:rsid w:val="008B1C86"/>
    <w:rsid w:val="008B4395"/>
    <w:rsid w:val="008B647E"/>
    <w:rsid w:val="008B7E3B"/>
    <w:rsid w:val="008D1F93"/>
    <w:rsid w:val="008D3323"/>
    <w:rsid w:val="009061A3"/>
    <w:rsid w:val="009113A6"/>
    <w:rsid w:val="00911FA0"/>
    <w:rsid w:val="009306D8"/>
    <w:rsid w:val="00936F97"/>
    <w:rsid w:val="00944E2B"/>
    <w:rsid w:val="00973F4F"/>
    <w:rsid w:val="009A278A"/>
    <w:rsid w:val="009E4537"/>
    <w:rsid w:val="009F0638"/>
    <w:rsid w:val="009F0CBB"/>
    <w:rsid w:val="009F4509"/>
    <w:rsid w:val="00A063B1"/>
    <w:rsid w:val="00A526D4"/>
    <w:rsid w:val="00A641A0"/>
    <w:rsid w:val="00A66F2A"/>
    <w:rsid w:val="00A732F2"/>
    <w:rsid w:val="00A81713"/>
    <w:rsid w:val="00A96EB4"/>
    <w:rsid w:val="00AC4C24"/>
    <w:rsid w:val="00B12315"/>
    <w:rsid w:val="00B32AAA"/>
    <w:rsid w:val="00B7431D"/>
    <w:rsid w:val="00B87E5F"/>
    <w:rsid w:val="00B9615E"/>
    <w:rsid w:val="00BA3D9E"/>
    <w:rsid w:val="00BA604C"/>
    <w:rsid w:val="00BB3DD3"/>
    <w:rsid w:val="00C35A1D"/>
    <w:rsid w:val="00C52230"/>
    <w:rsid w:val="00C62559"/>
    <w:rsid w:val="00C701BE"/>
    <w:rsid w:val="00C71F0B"/>
    <w:rsid w:val="00C8437E"/>
    <w:rsid w:val="00C922F8"/>
    <w:rsid w:val="00CA0D9C"/>
    <w:rsid w:val="00CB0F49"/>
    <w:rsid w:val="00CB2636"/>
    <w:rsid w:val="00CB68F9"/>
    <w:rsid w:val="00CC21C3"/>
    <w:rsid w:val="00CF1267"/>
    <w:rsid w:val="00CF3748"/>
    <w:rsid w:val="00D2721C"/>
    <w:rsid w:val="00D439C0"/>
    <w:rsid w:val="00D838E7"/>
    <w:rsid w:val="00D863D6"/>
    <w:rsid w:val="00DA2811"/>
    <w:rsid w:val="00DB0BB4"/>
    <w:rsid w:val="00DB1E94"/>
    <w:rsid w:val="00DD29AC"/>
    <w:rsid w:val="00DD4ADC"/>
    <w:rsid w:val="00DE77B3"/>
    <w:rsid w:val="00E111CE"/>
    <w:rsid w:val="00E3094B"/>
    <w:rsid w:val="00E313A1"/>
    <w:rsid w:val="00EA1946"/>
    <w:rsid w:val="00EB57D6"/>
    <w:rsid w:val="00EC559F"/>
    <w:rsid w:val="00ED3914"/>
    <w:rsid w:val="00EF7A36"/>
    <w:rsid w:val="00F174D0"/>
    <w:rsid w:val="00F4685E"/>
    <w:rsid w:val="00F51215"/>
    <w:rsid w:val="00F9076F"/>
    <w:rsid w:val="00F92713"/>
    <w:rsid w:val="00FA49AC"/>
    <w:rsid w:val="00FC2878"/>
    <w:rsid w:val="00FE4851"/>
    <w:rsid w:val="00FF40E4"/>
    <w:rsid w:val="22DC11B4"/>
    <w:rsid w:val="2B4C7AC3"/>
    <w:rsid w:val="41C40259"/>
    <w:rsid w:val="5760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9271E"/>
  </w:style>
  <w:style w:type="paragraph" w:styleId="Heading1">
    <w:name w:val="heading 1"/>
    <w:basedOn w:val="Normal"/>
    <w:next w:val="Normal"/>
    <w:link w:val="Heading1Char"/>
    <w:uiPriority w:val="9"/>
    <w:qFormat/>
    <w:rsid w:val="0069271E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sid w:val="0069271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9271E"/>
  </w:style>
  <w:style w:type="character" w:customStyle="1" w:styleId="Heading1Char">
    <w:name w:val="Heading 1 Char"/>
    <w:link w:val="Heading1"/>
    <w:uiPriority w:val="9"/>
    <w:rsid w:val="0069271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69271E"/>
  </w:style>
  <w:style w:type="paragraph" w:styleId="Header">
    <w:name w:val="header"/>
    <w:basedOn w:val="Normal"/>
    <w:link w:val="HeaderChar"/>
    <w:uiPriority w:val="99"/>
    <w:unhideWhenUsed/>
    <w:rsid w:val="0069271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9271E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unhideWhenUsed/>
    <w:rsid w:val="0069271E"/>
    <w:rPr>
      <w:rFonts w:ascii="Tahoma" w:hAnsi="Tahoma" w:cs="Times New Roman"/>
      <w:sz w:val="16"/>
      <w:szCs w:val="16"/>
    </w:rPr>
  </w:style>
  <w:style w:type="paragraph" w:styleId="TOCHeading">
    <w:name w:val="TOC Heading"/>
    <w:basedOn w:val="Heading1"/>
    <w:next w:val="Normal"/>
    <w:uiPriority w:val="39"/>
    <w:qFormat/>
    <w:rsid w:val="0069271E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69271E"/>
    <w:pPr>
      <w:ind w:left="720"/>
    </w:pPr>
  </w:style>
  <w:style w:type="paragraph" w:styleId="TOC3">
    <w:name w:val="toc 3"/>
    <w:basedOn w:val="Normal"/>
    <w:next w:val="Normal"/>
    <w:uiPriority w:val="39"/>
    <w:unhideWhenUsed/>
    <w:qFormat/>
    <w:rsid w:val="0069271E"/>
    <w:pPr>
      <w:spacing w:after="100" w:line="276" w:lineRule="auto"/>
      <w:ind w:left="440"/>
    </w:pPr>
    <w:rPr>
      <w:rFonts w:eastAsia="Times New Roman" w:cs="Times New Roman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69271E"/>
    <w:pPr>
      <w:spacing w:after="100" w:line="276" w:lineRule="auto"/>
      <w:ind w:left="220"/>
    </w:pPr>
    <w:rPr>
      <w:rFonts w:eastAsia="Times New Roman" w:cs="Times New Roman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69271E"/>
    <w:pPr>
      <w:spacing w:after="100" w:line="276" w:lineRule="auto"/>
    </w:pPr>
    <w:rPr>
      <w:rFonts w:eastAsia="Times New Roman" w:cs="Times New Roman"/>
      <w:b/>
      <w:sz w:val="22"/>
      <w:szCs w:val="22"/>
    </w:rPr>
  </w:style>
  <w:style w:type="paragraph" w:styleId="NoSpacing">
    <w:name w:val="No Spacing"/>
    <w:link w:val="NoSpacingChar"/>
    <w:uiPriority w:val="1"/>
    <w:qFormat/>
    <w:rsid w:val="00911FA0"/>
    <w:rPr>
      <w:rFonts w:eastAsia="Times New Roman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11FA0"/>
    <w:rPr>
      <w:rFonts w:eastAsia="Times New Roman" w:cs="Times New Roman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1FA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1FA0"/>
  </w:style>
  <w:style w:type="character" w:styleId="FootnoteReference">
    <w:name w:val="footnote reference"/>
    <w:basedOn w:val="DefaultParagraphFont"/>
    <w:uiPriority w:val="99"/>
    <w:semiHidden/>
    <w:unhideWhenUsed/>
    <w:rsid w:val="00911FA0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944E2B"/>
    <w:pPr>
      <w:widowControl w:val="0"/>
      <w:autoSpaceDE w:val="0"/>
      <w:autoSpaceDN w:val="0"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44E2B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14A74-0054-40BA-88DF-E134704A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 :05/March/2019</Company>
  <LinksUpToDate>false</LinksUpToDate>
  <CharactersWithSpaces>6555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Lenovo</cp:lastModifiedBy>
  <cp:revision>3</cp:revision>
  <cp:lastPrinted>2019-04-30T11:25:00Z</cp:lastPrinted>
  <dcterms:created xsi:type="dcterms:W3CDTF">2019-04-30T10:45:00Z</dcterms:created>
  <dcterms:modified xsi:type="dcterms:W3CDTF">2019-05-02T06:13:00Z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IS855053@wipro.com</vt:lpwstr>
  </property>
  <property fmtid="{D5CDD505-2E9C-101B-9397-08002B2CF9AE}" pid="6" name="MSIP_Label_b9a70571-31c6-4603-80c1-ef2fb871a62a_SetDate">
    <vt:lpwstr>2018-12-05T17:17:06.4969524+05:30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KSOProductBuildVer">
    <vt:lpwstr>1033-10.2.0.7587</vt:lpwstr>
  </property>
</Properties>
</file>